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2E1" w:rsidRPr="00560AC8" w:rsidRDefault="00D74A61" w:rsidP="00ED32E1">
      <w:pPr>
        <w:pStyle w:val="StyleTitleAsianMSMinchoRight"/>
        <w:rPr>
          <w:rFonts w:ascii="Times New Roman" w:hAnsi="Times New Roman"/>
          <w:sz w:val="28"/>
          <w:szCs w:val="28"/>
          <w:lang w:eastAsia="ja-JP"/>
        </w:rPr>
      </w:pPr>
      <w:bookmarkStart w:id="0" w:name="_Toc79554347"/>
      <w:r>
        <w:rPr>
          <w:rFonts w:ascii="Times New Roman" w:hAnsi="Times New Roman"/>
          <w:sz w:val="28"/>
          <w:szCs w:val="28"/>
          <w:lang w:eastAsia="ja-JP"/>
        </w:rPr>
        <w:t>Electric Vehicle Reservation System</w:t>
      </w:r>
    </w:p>
    <w:bookmarkEnd w:id="0"/>
    <w:p w:rsidR="007114AF" w:rsidRPr="00560AC8" w:rsidRDefault="007114AF" w:rsidP="00ED32E1">
      <w:pPr>
        <w:pStyle w:val="Subtitle"/>
        <w:rPr>
          <w:rFonts w:ascii="Times New Roman" w:hAnsi="Times New Roman" w:cs="Times New Roman"/>
          <w:szCs w:val="28"/>
        </w:rPr>
      </w:pPr>
    </w:p>
    <w:p w:rsidR="00FB33AC" w:rsidRPr="00D74A61" w:rsidRDefault="00D74A61" w:rsidP="00D74A61">
      <w:pPr>
        <w:jc w:val="center"/>
        <w:rPr>
          <w:rFonts w:ascii="Times New Roman" w:hAnsi="Times New Roman"/>
          <w:sz w:val="28"/>
          <w:szCs w:val="28"/>
        </w:rPr>
      </w:pPr>
      <w:r w:rsidRPr="00EB34DD">
        <w:rPr>
          <w:rFonts w:ascii="Times New Roman" w:hAnsi="Times New Roman"/>
          <w:noProof/>
          <w:sz w:val="50"/>
        </w:rPr>
        <w:drawing>
          <wp:inline distT="0" distB="0" distL="0" distR="0" wp14:anchorId="134F91E2" wp14:editId="6E9C41DF">
            <wp:extent cx="5943600" cy="2477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NC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rsidR="00D74A61" w:rsidRDefault="00D74A61" w:rsidP="00D74A61">
      <w:pPr>
        <w:spacing w:after="0"/>
        <w:ind w:left="4320"/>
        <w:jc w:val="left"/>
        <w:rPr>
          <w:rFonts w:ascii="Times New Roman" w:hAnsi="Times New Roman"/>
          <w:sz w:val="28"/>
          <w:szCs w:val="28"/>
        </w:rPr>
      </w:pPr>
    </w:p>
    <w:p w:rsidR="00D74A61" w:rsidRDefault="00D74A61" w:rsidP="007B68B0">
      <w:pPr>
        <w:spacing w:after="0"/>
        <w:ind w:left="4320"/>
        <w:jc w:val="left"/>
        <w:rPr>
          <w:rFonts w:ascii="Times New Roman" w:hAnsi="Times New Roman"/>
          <w:sz w:val="28"/>
          <w:szCs w:val="28"/>
        </w:rPr>
      </w:pPr>
    </w:p>
    <w:p w:rsidR="00D74A61" w:rsidRDefault="00D74A61" w:rsidP="006127E4">
      <w:pPr>
        <w:spacing w:after="0"/>
        <w:ind w:left="4320"/>
        <w:jc w:val="center"/>
        <w:rPr>
          <w:rFonts w:ascii="Times New Roman" w:hAnsi="Times New Roman"/>
          <w:sz w:val="28"/>
          <w:szCs w:val="28"/>
        </w:rPr>
      </w:pPr>
    </w:p>
    <w:p w:rsidR="00D74A61" w:rsidRPr="006127E4" w:rsidRDefault="006127E4" w:rsidP="006127E4">
      <w:pPr>
        <w:pStyle w:val="Title"/>
        <w:spacing w:before="0" w:after="0"/>
        <w:rPr>
          <w:rFonts w:ascii="Times New Roman" w:hAnsi="Times New Roman"/>
          <w:b/>
          <w:szCs w:val="48"/>
        </w:rPr>
      </w:pPr>
      <w:r w:rsidRPr="006127E4">
        <w:rPr>
          <w:rFonts w:ascii="Times New Roman" w:hAnsi="Times New Roman"/>
          <w:b/>
          <w:szCs w:val="48"/>
        </w:rPr>
        <w:t>Software Design Document</w:t>
      </w:r>
    </w:p>
    <w:p w:rsidR="00D74A61" w:rsidRPr="006127E4" w:rsidRDefault="00D74A61" w:rsidP="006127E4">
      <w:pPr>
        <w:pStyle w:val="Title"/>
        <w:spacing w:before="0" w:after="0"/>
        <w:rPr>
          <w:rFonts w:ascii="Times New Roman" w:hAnsi="Times New Roman"/>
          <w:b/>
          <w:szCs w:val="48"/>
        </w:rPr>
      </w:pPr>
    </w:p>
    <w:p w:rsidR="00D74A61" w:rsidRPr="006127E4" w:rsidRDefault="00D74A61" w:rsidP="006127E4">
      <w:pPr>
        <w:pStyle w:val="Title"/>
        <w:spacing w:before="0" w:after="0"/>
        <w:rPr>
          <w:rFonts w:ascii="Times New Roman" w:hAnsi="Times New Roman"/>
          <w:b/>
          <w:szCs w:val="48"/>
        </w:rPr>
      </w:pPr>
      <w:r w:rsidRPr="006127E4">
        <w:rPr>
          <w:rFonts w:ascii="Times New Roman" w:hAnsi="Times New Roman"/>
          <w:b/>
          <w:szCs w:val="48"/>
        </w:rPr>
        <w:t>for</w:t>
      </w:r>
    </w:p>
    <w:p w:rsidR="00D74A61" w:rsidRPr="006127E4" w:rsidRDefault="00D74A61" w:rsidP="006127E4">
      <w:pPr>
        <w:pStyle w:val="Default"/>
        <w:jc w:val="center"/>
        <w:rPr>
          <w:rFonts w:ascii="Times New Roman" w:hAnsi="Times New Roman" w:cs="Times New Roman"/>
          <w:b/>
          <w:sz w:val="48"/>
          <w:szCs w:val="48"/>
        </w:rPr>
      </w:pPr>
    </w:p>
    <w:p w:rsidR="00D74A61" w:rsidRPr="006127E4" w:rsidRDefault="00D74A61" w:rsidP="006127E4">
      <w:pPr>
        <w:pStyle w:val="Title"/>
        <w:spacing w:before="0" w:after="0"/>
        <w:rPr>
          <w:rFonts w:ascii="Times New Roman" w:hAnsi="Times New Roman"/>
          <w:b/>
          <w:szCs w:val="48"/>
        </w:rPr>
      </w:pPr>
      <w:r w:rsidRPr="006127E4">
        <w:rPr>
          <w:rFonts w:ascii="Times New Roman" w:hAnsi="Times New Roman"/>
          <w:b/>
          <w:szCs w:val="48"/>
        </w:rPr>
        <w:t>EV Charging Network Reservation System</w:t>
      </w: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jc w:val="both"/>
        <w:rPr>
          <w:rFonts w:ascii="Times New Roman" w:hAnsi="Times New Roman"/>
        </w:rPr>
      </w:pPr>
    </w:p>
    <w:p w:rsidR="00D74A61" w:rsidRPr="00EB34DD" w:rsidRDefault="00D74A61" w:rsidP="00D74A61">
      <w:pPr>
        <w:pStyle w:val="ByLine"/>
        <w:spacing w:before="0" w:after="0"/>
        <w:rPr>
          <w:rFonts w:ascii="Times New Roman" w:hAnsi="Times New Roman"/>
        </w:rPr>
      </w:pPr>
      <w:r w:rsidRPr="00EB34DD">
        <w:rPr>
          <w:rFonts w:ascii="Times New Roman" w:hAnsi="Times New Roman"/>
        </w:rPr>
        <w:t>Prepared by: Navjot Singh</w:t>
      </w:r>
    </w:p>
    <w:p w:rsidR="00D74A61" w:rsidRPr="00EB34DD" w:rsidRDefault="00D74A61" w:rsidP="00D74A61">
      <w:pPr>
        <w:pStyle w:val="ByLine"/>
        <w:spacing w:before="0" w:after="0"/>
        <w:rPr>
          <w:rFonts w:ascii="Times New Roman" w:hAnsi="Times New Roman"/>
        </w:rPr>
      </w:pPr>
      <w:r w:rsidRPr="00EB34DD">
        <w:rPr>
          <w:rFonts w:ascii="Times New Roman" w:hAnsi="Times New Roman"/>
        </w:rPr>
        <w:t>40014477</w:t>
      </w:r>
    </w:p>
    <w:p w:rsidR="00D74A61" w:rsidRPr="00EB34DD" w:rsidRDefault="00D74A61" w:rsidP="00D74A61">
      <w:pPr>
        <w:pStyle w:val="ByLine"/>
        <w:spacing w:before="0" w:after="0"/>
        <w:rPr>
          <w:rFonts w:ascii="Times New Roman" w:hAnsi="Times New Roman"/>
        </w:rPr>
      </w:pPr>
      <w:r w:rsidRPr="00EB34DD">
        <w:rPr>
          <w:rFonts w:ascii="Times New Roman" w:hAnsi="Times New Roman"/>
        </w:rPr>
        <w:t>Concordia University</w:t>
      </w:r>
    </w:p>
    <w:p w:rsidR="00D74A61" w:rsidRPr="00EB34DD" w:rsidRDefault="00D74A61" w:rsidP="00D74A61">
      <w:pPr>
        <w:pStyle w:val="ByLine"/>
        <w:spacing w:before="0" w:after="0"/>
        <w:rPr>
          <w:rFonts w:ascii="Times New Roman" w:hAnsi="Times New Roman"/>
        </w:rPr>
      </w:pPr>
      <w:r>
        <w:rPr>
          <w:rFonts w:ascii="Times New Roman" w:hAnsi="Times New Roman"/>
        </w:rPr>
        <w:t>16</w:t>
      </w:r>
      <w:r w:rsidR="009654FA">
        <w:rPr>
          <w:rFonts w:ascii="Times New Roman" w:hAnsi="Times New Roman"/>
        </w:rPr>
        <w:t>-03</w:t>
      </w:r>
      <w:r w:rsidRPr="00EB34DD">
        <w:rPr>
          <w:rFonts w:ascii="Times New Roman" w:hAnsi="Times New Roman"/>
        </w:rPr>
        <w:t>-2018</w:t>
      </w:r>
    </w:p>
    <w:p w:rsidR="00FC026B" w:rsidRPr="00676DE2" w:rsidRDefault="00FC026B" w:rsidP="00CF5AB6">
      <w:pPr>
        <w:pageBreakBefore/>
        <w:jc w:val="center"/>
        <w:rPr>
          <w:rFonts w:ascii="Times New Roman" w:hAnsi="Times New Roman"/>
          <w:b/>
          <w:sz w:val="28"/>
          <w:szCs w:val="28"/>
          <w:u w:val="single"/>
        </w:rPr>
      </w:pPr>
      <w:r w:rsidRPr="00676DE2">
        <w:rPr>
          <w:rFonts w:ascii="Times New Roman" w:hAnsi="Times New Roman"/>
          <w:b/>
          <w:sz w:val="28"/>
          <w:szCs w:val="28"/>
          <w:u w:val="single"/>
        </w:rPr>
        <w:lastRenderedPageBreak/>
        <w:t>Table of Content</w:t>
      </w:r>
    </w:p>
    <w:p w:rsidR="00F51DDA" w:rsidRPr="00F51DDA" w:rsidRDefault="00FC2F9C">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sz w:val="28"/>
          <w:szCs w:val="28"/>
        </w:rPr>
        <w:fldChar w:fldCharType="begin"/>
      </w:r>
      <w:r w:rsidRPr="00F51DDA">
        <w:rPr>
          <w:rFonts w:ascii="Times New Roman" w:hAnsi="Times New Roman"/>
          <w:sz w:val="28"/>
          <w:szCs w:val="28"/>
        </w:rPr>
        <w:instrText xml:space="preserve"> TOC \o "3-3" \t "Heading 1,1,Heading 2,2" </w:instrText>
      </w:r>
      <w:r w:rsidRPr="00F51DDA">
        <w:rPr>
          <w:rFonts w:ascii="Times New Roman" w:hAnsi="Times New Roman"/>
          <w:sz w:val="28"/>
          <w:szCs w:val="28"/>
        </w:rPr>
        <w:fldChar w:fldCharType="separate"/>
      </w:r>
      <w:r w:rsidR="00F51DDA" w:rsidRPr="00F51DDA">
        <w:rPr>
          <w:rFonts w:ascii="Times New Roman" w:hAnsi="Times New Roman"/>
          <w:noProof/>
          <w:sz w:val="28"/>
          <w:szCs w:val="28"/>
        </w:rPr>
        <w:t>1</w:t>
      </w:r>
      <w:r w:rsidR="00F51DDA" w:rsidRPr="00F51DDA">
        <w:rPr>
          <w:rFonts w:asciiTheme="minorHAnsi" w:eastAsiaTheme="minorEastAsia" w:hAnsiTheme="minorHAnsi" w:cstheme="minorBidi"/>
          <w:noProof/>
          <w:sz w:val="28"/>
          <w:szCs w:val="28"/>
        </w:rPr>
        <w:tab/>
      </w:r>
      <w:r w:rsidR="00F51DDA" w:rsidRPr="00F51DDA">
        <w:rPr>
          <w:rFonts w:ascii="Times New Roman" w:hAnsi="Times New Roman"/>
          <w:noProof/>
          <w:sz w:val="28"/>
          <w:szCs w:val="28"/>
        </w:rPr>
        <w:t>Overview</w:t>
      </w:r>
      <w:r w:rsidR="00F51DDA" w:rsidRPr="00F51DDA">
        <w:rPr>
          <w:noProof/>
          <w:sz w:val="28"/>
          <w:szCs w:val="28"/>
        </w:rPr>
        <w:tab/>
      </w:r>
      <w:r w:rsidR="00F51DDA" w:rsidRPr="00F51DDA">
        <w:rPr>
          <w:noProof/>
          <w:sz w:val="28"/>
          <w:szCs w:val="28"/>
        </w:rPr>
        <w:fldChar w:fldCharType="begin"/>
      </w:r>
      <w:r w:rsidR="00F51DDA" w:rsidRPr="00F51DDA">
        <w:rPr>
          <w:noProof/>
          <w:sz w:val="28"/>
          <w:szCs w:val="28"/>
        </w:rPr>
        <w:instrText xml:space="preserve"> PAGEREF _Toc508883978 \h </w:instrText>
      </w:r>
      <w:r w:rsidR="00F51DDA" w:rsidRPr="00F51DDA">
        <w:rPr>
          <w:noProof/>
          <w:sz w:val="28"/>
          <w:szCs w:val="28"/>
        </w:rPr>
      </w:r>
      <w:r w:rsidR="00F51DDA" w:rsidRPr="00F51DDA">
        <w:rPr>
          <w:noProof/>
          <w:sz w:val="28"/>
          <w:szCs w:val="28"/>
        </w:rPr>
        <w:fldChar w:fldCharType="separate"/>
      </w:r>
      <w:r w:rsidR="00F51DDA" w:rsidRPr="00F51DDA">
        <w:rPr>
          <w:noProof/>
          <w:sz w:val="28"/>
          <w:szCs w:val="28"/>
        </w:rPr>
        <w:t>3</w:t>
      </w:r>
      <w:r w:rsidR="00F51DDA"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1.1</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Purpose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_Toc508883979 \h </w:instrText>
      </w:r>
      <w:r w:rsidRPr="00F51DDA">
        <w:rPr>
          <w:noProof/>
          <w:sz w:val="28"/>
          <w:szCs w:val="28"/>
        </w:rPr>
      </w:r>
      <w:r w:rsidRPr="00F51DDA">
        <w:rPr>
          <w:noProof/>
          <w:sz w:val="28"/>
          <w:szCs w:val="28"/>
        </w:rPr>
        <w:fldChar w:fldCharType="separate"/>
      </w:r>
      <w:r w:rsidRPr="00F51DDA">
        <w:rPr>
          <w:noProof/>
          <w:sz w:val="28"/>
          <w:szCs w:val="28"/>
        </w:rPr>
        <w:t>3</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1.2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Intended Audience and Reading Suggestions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_Toc508883980 \h </w:instrText>
      </w:r>
      <w:r w:rsidRPr="00F51DDA">
        <w:rPr>
          <w:noProof/>
          <w:sz w:val="28"/>
          <w:szCs w:val="28"/>
        </w:rPr>
      </w:r>
      <w:r w:rsidRPr="00F51DDA">
        <w:rPr>
          <w:noProof/>
          <w:sz w:val="28"/>
          <w:szCs w:val="28"/>
        </w:rPr>
        <w:fldChar w:fldCharType="separate"/>
      </w:r>
      <w:r w:rsidRPr="00F51DDA">
        <w:rPr>
          <w:noProof/>
          <w:sz w:val="28"/>
          <w:szCs w:val="28"/>
        </w:rPr>
        <w:t>3</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1.3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Project Scope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_Toc508883981 \h </w:instrText>
      </w:r>
      <w:r w:rsidRPr="00F51DDA">
        <w:rPr>
          <w:noProof/>
          <w:sz w:val="28"/>
          <w:szCs w:val="28"/>
        </w:rPr>
      </w:r>
      <w:r w:rsidRPr="00F51DDA">
        <w:rPr>
          <w:noProof/>
          <w:sz w:val="28"/>
          <w:szCs w:val="28"/>
        </w:rPr>
        <w:fldChar w:fldCharType="separate"/>
      </w:r>
      <w:r w:rsidRPr="00F51DDA">
        <w:rPr>
          <w:noProof/>
          <w:sz w:val="28"/>
          <w:szCs w:val="28"/>
        </w:rPr>
        <w:t>3</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1.4</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References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_Toc508883982 \h </w:instrText>
      </w:r>
      <w:r w:rsidRPr="00F51DDA">
        <w:rPr>
          <w:noProof/>
          <w:sz w:val="28"/>
          <w:szCs w:val="28"/>
        </w:rPr>
      </w:r>
      <w:r w:rsidRPr="00F51DDA">
        <w:rPr>
          <w:noProof/>
          <w:sz w:val="28"/>
          <w:szCs w:val="28"/>
        </w:rPr>
        <w:fldChar w:fldCharType="separate"/>
      </w:r>
      <w:r w:rsidRPr="00F51DDA">
        <w:rPr>
          <w:noProof/>
          <w:sz w:val="28"/>
          <w:szCs w:val="28"/>
        </w:rPr>
        <w:t>3</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Functional Descriptions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_Toc508883983 \h </w:instrText>
      </w:r>
      <w:r w:rsidRPr="00F51DDA">
        <w:rPr>
          <w:noProof/>
          <w:sz w:val="28"/>
          <w:szCs w:val="28"/>
        </w:rPr>
      </w:r>
      <w:r w:rsidRPr="00F51DDA">
        <w:rPr>
          <w:noProof/>
          <w:sz w:val="28"/>
          <w:szCs w:val="28"/>
        </w:rPr>
        <w:fldChar w:fldCharType="separate"/>
      </w:r>
      <w:r w:rsidRPr="00F51DDA">
        <w:rPr>
          <w:noProof/>
          <w:sz w:val="28"/>
          <w:szCs w:val="28"/>
        </w:rPr>
        <w:t>4</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2.1</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Operating Environment</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_Toc508883984 \h </w:instrText>
      </w:r>
      <w:r w:rsidRPr="00F51DDA">
        <w:rPr>
          <w:noProof/>
          <w:sz w:val="28"/>
          <w:szCs w:val="28"/>
        </w:rPr>
      </w:r>
      <w:r w:rsidRPr="00F51DDA">
        <w:rPr>
          <w:noProof/>
          <w:sz w:val="28"/>
          <w:szCs w:val="28"/>
        </w:rPr>
        <w:fldChar w:fldCharType="separate"/>
      </w:r>
      <w:r w:rsidRPr="00F51DDA">
        <w:rPr>
          <w:noProof/>
          <w:sz w:val="28"/>
          <w:szCs w:val="28"/>
        </w:rPr>
        <w:t>4</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2.2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Design and Implementation Constraints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_Toc508883985 \h </w:instrText>
      </w:r>
      <w:r w:rsidRPr="00F51DDA">
        <w:rPr>
          <w:noProof/>
          <w:sz w:val="28"/>
          <w:szCs w:val="28"/>
        </w:rPr>
      </w:r>
      <w:r w:rsidRPr="00F51DDA">
        <w:rPr>
          <w:noProof/>
          <w:sz w:val="28"/>
          <w:szCs w:val="28"/>
        </w:rPr>
        <w:fldChar w:fldCharType="separate"/>
      </w:r>
      <w:r w:rsidRPr="00F51DDA">
        <w:rPr>
          <w:noProof/>
          <w:sz w:val="28"/>
          <w:szCs w:val="28"/>
        </w:rPr>
        <w:t>5</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2.3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Assumptions and Dependencies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_Toc508883986 \h </w:instrText>
      </w:r>
      <w:r w:rsidRPr="00F51DDA">
        <w:rPr>
          <w:noProof/>
          <w:sz w:val="28"/>
          <w:szCs w:val="28"/>
        </w:rPr>
      </w:r>
      <w:r w:rsidRPr="00F51DDA">
        <w:rPr>
          <w:noProof/>
          <w:sz w:val="28"/>
          <w:szCs w:val="28"/>
        </w:rPr>
        <w:fldChar w:fldCharType="separate"/>
      </w:r>
      <w:r w:rsidRPr="00F51DDA">
        <w:rPr>
          <w:noProof/>
          <w:sz w:val="28"/>
          <w:szCs w:val="28"/>
        </w:rPr>
        <w:t>5</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Non-Functional Descriptions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_Toc508883987 \h </w:instrText>
      </w:r>
      <w:r w:rsidRPr="00F51DDA">
        <w:rPr>
          <w:noProof/>
          <w:sz w:val="28"/>
          <w:szCs w:val="28"/>
        </w:rPr>
      </w:r>
      <w:r w:rsidRPr="00F51DDA">
        <w:rPr>
          <w:noProof/>
          <w:sz w:val="28"/>
          <w:szCs w:val="28"/>
        </w:rPr>
        <w:fldChar w:fldCharType="separate"/>
      </w:r>
      <w:r w:rsidRPr="00F51DDA">
        <w:rPr>
          <w:noProof/>
          <w:sz w:val="28"/>
          <w:szCs w:val="28"/>
        </w:rPr>
        <w:t>6</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3.1</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Performance Requirements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_Toc508883988 \h </w:instrText>
      </w:r>
      <w:r w:rsidRPr="00F51DDA">
        <w:rPr>
          <w:noProof/>
          <w:sz w:val="28"/>
          <w:szCs w:val="28"/>
        </w:rPr>
      </w:r>
      <w:r w:rsidRPr="00F51DDA">
        <w:rPr>
          <w:noProof/>
          <w:sz w:val="28"/>
          <w:szCs w:val="28"/>
        </w:rPr>
        <w:fldChar w:fldCharType="separate"/>
      </w:r>
      <w:r w:rsidRPr="00F51DDA">
        <w:rPr>
          <w:noProof/>
          <w:sz w:val="28"/>
          <w:szCs w:val="28"/>
        </w:rPr>
        <w:t>6</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3.2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Security Requirements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_Toc508883989 \h </w:instrText>
      </w:r>
      <w:r w:rsidRPr="00F51DDA">
        <w:rPr>
          <w:noProof/>
          <w:sz w:val="28"/>
          <w:szCs w:val="28"/>
        </w:rPr>
      </w:r>
      <w:r w:rsidRPr="00F51DDA">
        <w:rPr>
          <w:noProof/>
          <w:sz w:val="28"/>
          <w:szCs w:val="28"/>
        </w:rPr>
        <w:fldChar w:fldCharType="separate"/>
      </w:r>
      <w:r w:rsidRPr="00F51DDA">
        <w:rPr>
          <w:noProof/>
          <w:sz w:val="28"/>
          <w:szCs w:val="28"/>
        </w:rPr>
        <w:t>6</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3.3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Software Quality Attributes</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_Toc508883990 \h </w:instrText>
      </w:r>
      <w:r w:rsidRPr="00F51DDA">
        <w:rPr>
          <w:noProof/>
          <w:sz w:val="28"/>
          <w:szCs w:val="28"/>
        </w:rPr>
      </w:r>
      <w:r w:rsidRPr="00F51DDA">
        <w:rPr>
          <w:noProof/>
          <w:sz w:val="28"/>
          <w:szCs w:val="28"/>
        </w:rPr>
        <w:fldChar w:fldCharType="separate"/>
      </w:r>
      <w:r w:rsidRPr="00F51DDA">
        <w:rPr>
          <w:noProof/>
          <w:sz w:val="28"/>
          <w:szCs w:val="28"/>
        </w:rPr>
        <w:t>7</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4</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Detailed Design and Architecture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_Toc508883991 \h </w:instrText>
      </w:r>
      <w:r w:rsidRPr="00F51DDA">
        <w:rPr>
          <w:noProof/>
          <w:sz w:val="28"/>
          <w:szCs w:val="28"/>
        </w:rPr>
      </w:r>
      <w:r w:rsidRPr="00F51DDA">
        <w:rPr>
          <w:noProof/>
          <w:sz w:val="28"/>
          <w:szCs w:val="28"/>
        </w:rPr>
        <w:fldChar w:fldCharType="separate"/>
      </w:r>
      <w:r w:rsidRPr="00F51DDA">
        <w:rPr>
          <w:noProof/>
          <w:sz w:val="28"/>
          <w:szCs w:val="28"/>
        </w:rPr>
        <w:t>8</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4.1</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System Software Architecture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_Toc508883992 \h </w:instrText>
      </w:r>
      <w:r w:rsidRPr="00F51DDA">
        <w:rPr>
          <w:noProof/>
          <w:sz w:val="28"/>
          <w:szCs w:val="28"/>
        </w:rPr>
      </w:r>
      <w:r w:rsidRPr="00F51DDA">
        <w:rPr>
          <w:noProof/>
          <w:sz w:val="28"/>
          <w:szCs w:val="28"/>
        </w:rPr>
        <w:fldChar w:fldCharType="separate"/>
      </w:r>
      <w:r w:rsidRPr="00F51DDA">
        <w:rPr>
          <w:noProof/>
          <w:sz w:val="28"/>
          <w:szCs w:val="28"/>
        </w:rPr>
        <w:t>8</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4.2</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Design</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_Toc508883993 \h </w:instrText>
      </w:r>
      <w:r w:rsidRPr="00F51DDA">
        <w:rPr>
          <w:noProof/>
          <w:sz w:val="28"/>
          <w:szCs w:val="28"/>
        </w:rPr>
      </w:r>
      <w:r w:rsidRPr="00F51DDA">
        <w:rPr>
          <w:noProof/>
          <w:sz w:val="28"/>
          <w:szCs w:val="28"/>
        </w:rPr>
        <w:fldChar w:fldCharType="separate"/>
      </w:r>
      <w:r w:rsidRPr="00F51DDA">
        <w:rPr>
          <w:noProof/>
          <w:sz w:val="28"/>
          <w:szCs w:val="28"/>
        </w:rPr>
        <w:t>8</w:t>
      </w:r>
      <w:r w:rsidRPr="00F51DDA">
        <w:rPr>
          <w:noProof/>
          <w:sz w:val="28"/>
          <w:szCs w:val="28"/>
        </w:rPr>
        <w:fldChar w:fldCharType="end"/>
      </w:r>
    </w:p>
    <w:p w:rsidR="00F51DDA" w:rsidRPr="00F51DDA" w:rsidRDefault="00F51DDA">
      <w:pPr>
        <w:pStyle w:val="TOC2"/>
        <w:tabs>
          <w:tab w:val="left" w:pos="88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4.3</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Data Flow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_Toc508883994 \h </w:instrText>
      </w:r>
      <w:r w:rsidRPr="00F51DDA">
        <w:rPr>
          <w:noProof/>
          <w:sz w:val="28"/>
          <w:szCs w:val="28"/>
        </w:rPr>
      </w:r>
      <w:r w:rsidRPr="00F51DDA">
        <w:rPr>
          <w:noProof/>
          <w:sz w:val="28"/>
          <w:szCs w:val="28"/>
        </w:rPr>
        <w:fldChar w:fldCharType="separate"/>
      </w:r>
      <w:r w:rsidRPr="00F51DDA">
        <w:rPr>
          <w:noProof/>
          <w:sz w:val="28"/>
          <w:szCs w:val="28"/>
        </w:rPr>
        <w:t>10</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5</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Graphical User Interface</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_Toc508883995 \h </w:instrText>
      </w:r>
      <w:r w:rsidRPr="00F51DDA">
        <w:rPr>
          <w:noProof/>
          <w:sz w:val="28"/>
          <w:szCs w:val="28"/>
        </w:rPr>
      </w:r>
      <w:r w:rsidRPr="00F51DDA">
        <w:rPr>
          <w:noProof/>
          <w:sz w:val="28"/>
          <w:szCs w:val="28"/>
        </w:rPr>
        <w:fldChar w:fldCharType="separate"/>
      </w:r>
      <w:r w:rsidRPr="00F51DDA">
        <w:rPr>
          <w:noProof/>
          <w:sz w:val="28"/>
          <w:szCs w:val="28"/>
        </w:rPr>
        <w:t>11</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6</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Class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_Toc508883996 \h </w:instrText>
      </w:r>
      <w:r w:rsidRPr="00F51DDA">
        <w:rPr>
          <w:noProof/>
          <w:sz w:val="28"/>
          <w:szCs w:val="28"/>
        </w:rPr>
      </w:r>
      <w:r w:rsidRPr="00F51DDA">
        <w:rPr>
          <w:noProof/>
          <w:sz w:val="28"/>
          <w:szCs w:val="28"/>
        </w:rPr>
        <w:fldChar w:fldCharType="separate"/>
      </w:r>
      <w:r w:rsidRPr="00F51DDA">
        <w:rPr>
          <w:noProof/>
          <w:sz w:val="28"/>
          <w:szCs w:val="28"/>
        </w:rPr>
        <w:t>13</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7</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Sequence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_Toc508883997 \h </w:instrText>
      </w:r>
      <w:r w:rsidRPr="00F51DDA">
        <w:rPr>
          <w:noProof/>
          <w:sz w:val="28"/>
          <w:szCs w:val="28"/>
        </w:rPr>
      </w:r>
      <w:r w:rsidRPr="00F51DDA">
        <w:rPr>
          <w:noProof/>
          <w:sz w:val="28"/>
          <w:szCs w:val="28"/>
        </w:rPr>
        <w:fldChar w:fldCharType="separate"/>
      </w:r>
      <w:r w:rsidRPr="00F51DDA">
        <w:rPr>
          <w:noProof/>
          <w:sz w:val="28"/>
          <w:szCs w:val="28"/>
        </w:rPr>
        <w:t>14</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8</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State Machine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_Toc508883998 \h </w:instrText>
      </w:r>
      <w:r w:rsidRPr="00F51DDA">
        <w:rPr>
          <w:noProof/>
          <w:sz w:val="28"/>
          <w:szCs w:val="28"/>
        </w:rPr>
      </w:r>
      <w:r w:rsidRPr="00F51DDA">
        <w:rPr>
          <w:noProof/>
          <w:sz w:val="28"/>
          <w:szCs w:val="28"/>
        </w:rPr>
        <w:fldChar w:fldCharType="separate"/>
      </w:r>
      <w:r w:rsidRPr="00F51DDA">
        <w:rPr>
          <w:noProof/>
          <w:sz w:val="28"/>
          <w:szCs w:val="28"/>
        </w:rPr>
        <w:t>15</w:t>
      </w:r>
      <w:r w:rsidRPr="00F51DDA">
        <w:rPr>
          <w:noProof/>
          <w:sz w:val="28"/>
          <w:szCs w:val="28"/>
        </w:rPr>
        <w:fldChar w:fldCharType="end"/>
      </w:r>
    </w:p>
    <w:p w:rsidR="00F51DDA" w:rsidRPr="00F51DDA" w:rsidRDefault="00F51DDA">
      <w:pPr>
        <w:pStyle w:val="TOC1"/>
        <w:tabs>
          <w:tab w:val="left" w:pos="440"/>
          <w:tab w:val="right" w:leader="dot" w:pos="10790"/>
        </w:tabs>
        <w:rPr>
          <w:rFonts w:asciiTheme="minorHAnsi" w:eastAsiaTheme="minorEastAsia" w:hAnsiTheme="minorHAnsi" w:cstheme="minorBidi"/>
          <w:noProof/>
          <w:sz w:val="28"/>
          <w:szCs w:val="28"/>
        </w:rPr>
      </w:pPr>
      <w:r w:rsidRPr="00F51DDA">
        <w:rPr>
          <w:rFonts w:ascii="Times New Roman" w:hAnsi="Times New Roman"/>
          <w:noProof/>
          <w:sz w:val="28"/>
          <w:szCs w:val="28"/>
        </w:rPr>
        <w:t>9</w:t>
      </w:r>
      <w:r w:rsidRPr="00F51DDA">
        <w:rPr>
          <w:rFonts w:asciiTheme="minorHAnsi" w:eastAsiaTheme="minorEastAsia" w:hAnsiTheme="minorHAnsi" w:cstheme="minorBidi"/>
          <w:noProof/>
          <w:sz w:val="28"/>
          <w:szCs w:val="28"/>
        </w:rPr>
        <w:tab/>
      </w:r>
      <w:r w:rsidRPr="00F51DDA">
        <w:rPr>
          <w:rFonts w:ascii="Times New Roman" w:hAnsi="Times New Roman"/>
          <w:noProof/>
          <w:sz w:val="28"/>
          <w:szCs w:val="28"/>
        </w:rPr>
        <w:t>Use Case Diagram</w:t>
      </w:r>
      <w:r w:rsidRPr="00F51DDA">
        <w:rPr>
          <w:noProof/>
          <w:sz w:val="28"/>
          <w:szCs w:val="28"/>
        </w:rPr>
        <w:tab/>
      </w:r>
      <w:r w:rsidRPr="00F51DDA">
        <w:rPr>
          <w:noProof/>
          <w:sz w:val="28"/>
          <w:szCs w:val="28"/>
        </w:rPr>
        <w:fldChar w:fldCharType="begin"/>
      </w:r>
      <w:r w:rsidRPr="00F51DDA">
        <w:rPr>
          <w:noProof/>
          <w:sz w:val="28"/>
          <w:szCs w:val="28"/>
        </w:rPr>
        <w:instrText xml:space="preserve"> PAGEREF _Toc508883999 \h </w:instrText>
      </w:r>
      <w:r w:rsidRPr="00F51DDA">
        <w:rPr>
          <w:noProof/>
          <w:sz w:val="28"/>
          <w:szCs w:val="28"/>
        </w:rPr>
      </w:r>
      <w:r w:rsidRPr="00F51DDA">
        <w:rPr>
          <w:noProof/>
          <w:sz w:val="28"/>
          <w:szCs w:val="28"/>
        </w:rPr>
        <w:fldChar w:fldCharType="separate"/>
      </w:r>
      <w:r w:rsidRPr="00F51DDA">
        <w:rPr>
          <w:noProof/>
          <w:sz w:val="28"/>
          <w:szCs w:val="28"/>
        </w:rPr>
        <w:t>16</w:t>
      </w:r>
      <w:r w:rsidRPr="00F51DDA">
        <w:rPr>
          <w:noProof/>
          <w:sz w:val="28"/>
          <w:szCs w:val="28"/>
        </w:rPr>
        <w:fldChar w:fldCharType="end"/>
      </w:r>
    </w:p>
    <w:p w:rsidR="00C41458" w:rsidRPr="00560AC8" w:rsidRDefault="00FC2F9C" w:rsidP="00FC2F9C">
      <w:pPr>
        <w:spacing w:after="80"/>
        <w:jc w:val="left"/>
        <w:rPr>
          <w:rFonts w:ascii="Times New Roman" w:hAnsi="Times New Roman"/>
          <w:sz w:val="28"/>
          <w:szCs w:val="28"/>
        </w:rPr>
      </w:pPr>
      <w:r w:rsidRPr="00F51DDA">
        <w:rPr>
          <w:rFonts w:ascii="Times New Roman" w:hAnsi="Times New Roman"/>
          <w:sz w:val="28"/>
          <w:szCs w:val="28"/>
        </w:rPr>
        <w:fldChar w:fldCharType="end"/>
      </w:r>
    </w:p>
    <w:p w:rsidR="00A04004" w:rsidRPr="00560AC8" w:rsidRDefault="004864C8" w:rsidP="000077B4">
      <w:pPr>
        <w:pStyle w:val="Heading1"/>
        <w:shd w:val="clear" w:color="auto" w:fill="000000" w:themeFill="text1"/>
        <w:tabs>
          <w:tab w:val="clear" w:pos="720"/>
          <w:tab w:val="num" w:pos="1296"/>
        </w:tabs>
        <w:jc w:val="center"/>
        <w:rPr>
          <w:rFonts w:ascii="Times New Roman" w:hAnsi="Times New Roman" w:cs="Times New Roman"/>
          <w:sz w:val="28"/>
          <w:szCs w:val="28"/>
        </w:rPr>
      </w:pPr>
      <w:bookmarkStart w:id="1" w:name="_Toc79547837"/>
      <w:bookmarkStart w:id="2" w:name="_Toc508883978"/>
      <w:r w:rsidRPr="00560AC8">
        <w:rPr>
          <w:rFonts w:ascii="Times New Roman" w:hAnsi="Times New Roman" w:cs="Times New Roman"/>
          <w:sz w:val="28"/>
          <w:szCs w:val="28"/>
        </w:rPr>
        <w:lastRenderedPageBreak/>
        <w:t>Overview</w:t>
      </w:r>
      <w:bookmarkEnd w:id="1"/>
      <w:bookmarkEnd w:id="2"/>
    </w:p>
    <w:p w:rsidR="003D2F02" w:rsidRPr="00560AC8" w:rsidRDefault="003D2F02" w:rsidP="00C50E0B">
      <w:pPr>
        <w:ind w:left="360"/>
        <w:rPr>
          <w:rFonts w:ascii="Times New Roman" w:hAnsi="Times New Roman"/>
          <w:sz w:val="28"/>
          <w:szCs w:val="28"/>
        </w:rPr>
      </w:pPr>
    </w:p>
    <w:p w:rsidR="002D196F" w:rsidRPr="002D196F" w:rsidRDefault="002D196F" w:rsidP="002D196F">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3" w:name="_Toc439994667"/>
      <w:bookmarkStart w:id="4" w:name="_Toc505854386"/>
      <w:bookmarkStart w:id="5" w:name="_Toc60608965"/>
      <w:bookmarkStart w:id="6" w:name="_Toc79547842"/>
      <w:bookmarkStart w:id="7" w:name="_Toc508883979"/>
      <w:r w:rsidRPr="002D196F">
        <w:rPr>
          <w:rFonts w:ascii="Times New Roman" w:hAnsi="Times New Roman" w:cs="Times New Roman"/>
          <w:sz w:val="28"/>
        </w:rPr>
        <w:t>Purpose</w:t>
      </w:r>
      <w:bookmarkEnd w:id="3"/>
      <w:bookmarkEnd w:id="4"/>
      <w:bookmarkEnd w:id="7"/>
      <w:r w:rsidRPr="002D196F">
        <w:rPr>
          <w:rFonts w:ascii="Times New Roman" w:hAnsi="Times New Roman" w:cs="Times New Roman"/>
          <w:sz w:val="28"/>
        </w:rPr>
        <w:t xml:space="preserve"> </w:t>
      </w:r>
    </w:p>
    <w:p w:rsidR="002D196F" w:rsidRPr="002D196F" w:rsidRDefault="002D196F" w:rsidP="002D196F">
      <w:pPr>
        <w:rPr>
          <w:rFonts w:ascii="Times New Roman" w:hAnsi="Times New Roman"/>
          <w:sz w:val="28"/>
          <w:szCs w:val="28"/>
        </w:rPr>
      </w:pPr>
    </w:p>
    <w:p w:rsidR="002D196F" w:rsidRPr="002D196F" w:rsidRDefault="002D196F" w:rsidP="002D196F">
      <w:pPr>
        <w:rPr>
          <w:rFonts w:ascii="Times New Roman" w:hAnsi="Times New Roman"/>
          <w:sz w:val="28"/>
          <w:szCs w:val="28"/>
        </w:rPr>
      </w:pPr>
      <w:r w:rsidRPr="002D196F">
        <w:rPr>
          <w:rFonts w:ascii="Times New Roman" w:hAnsi="Times New Roman"/>
          <w:sz w:val="28"/>
          <w:szCs w:val="28"/>
        </w:rPr>
        <w:t>The purpose of this document is to define and communicate the software requirement of “Electric Vehicle Reservation System”. The requirements are documented to means to provide a common understanding of stakeholders. The requirements will be verified through reviews. Diagrams and detailed use cases it contains apply UML notations and description.</w:t>
      </w:r>
    </w:p>
    <w:p w:rsidR="002D196F" w:rsidRPr="002D196F" w:rsidRDefault="002D196F" w:rsidP="002D196F">
      <w:pPr>
        <w:rPr>
          <w:rFonts w:ascii="Times New Roman" w:hAnsi="Times New Roman"/>
          <w:sz w:val="28"/>
          <w:szCs w:val="28"/>
        </w:rPr>
      </w:pPr>
      <w:r w:rsidRPr="002D196F">
        <w:rPr>
          <w:rFonts w:ascii="Times New Roman" w:hAnsi="Times New Roman"/>
          <w:sz w:val="28"/>
          <w:szCs w:val="28"/>
        </w:rPr>
        <w:t xml:space="preserve"> </w:t>
      </w:r>
    </w:p>
    <w:p w:rsidR="002D196F" w:rsidRPr="002D196F" w:rsidRDefault="002D196F" w:rsidP="002D196F">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8" w:name="_Toc439994669"/>
      <w:bookmarkStart w:id="9" w:name="_Toc505854387"/>
      <w:bookmarkStart w:id="10" w:name="_Toc508883980"/>
      <w:r w:rsidRPr="002D196F">
        <w:rPr>
          <w:rFonts w:ascii="Times New Roman" w:hAnsi="Times New Roman" w:cs="Times New Roman"/>
          <w:sz w:val="28"/>
        </w:rPr>
        <w:t>Intended Audience and Reading Suggestions</w:t>
      </w:r>
      <w:bookmarkEnd w:id="8"/>
      <w:bookmarkEnd w:id="9"/>
      <w:bookmarkEnd w:id="10"/>
    </w:p>
    <w:p w:rsidR="002D196F" w:rsidRPr="002D196F" w:rsidRDefault="002D196F" w:rsidP="002D196F">
      <w:pPr>
        <w:rPr>
          <w:rFonts w:ascii="Times New Roman" w:hAnsi="Times New Roman"/>
          <w:sz w:val="28"/>
          <w:szCs w:val="28"/>
        </w:rPr>
      </w:pPr>
    </w:p>
    <w:p w:rsidR="002D196F" w:rsidRPr="002D196F" w:rsidRDefault="002D196F" w:rsidP="002D196F">
      <w:pPr>
        <w:rPr>
          <w:rFonts w:ascii="Times New Roman" w:hAnsi="Times New Roman"/>
          <w:sz w:val="28"/>
          <w:szCs w:val="28"/>
        </w:rPr>
      </w:pPr>
      <w:r w:rsidRPr="002D196F">
        <w:rPr>
          <w:rFonts w:ascii="Times New Roman" w:hAnsi="Times New Roman"/>
          <w:sz w:val="28"/>
          <w:szCs w:val="28"/>
        </w:rPr>
        <w:t xml:space="preserve">This document is for all the stakeholders (Developers, end-users, project manager, etc.). It provides the well-structured detailed documentation of architecture in well-mannered standard format, which assists them to understand what an application need to deliver. For more understanding refer to the reference section which includes all the details of various papers or reports that are used for preparing this document. </w:t>
      </w:r>
    </w:p>
    <w:p w:rsidR="002D196F" w:rsidRPr="002D196F" w:rsidRDefault="002D196F" w:rsidP="002D196F">
      <w:pPr>
        <w:rPr>
          <w:rFonts w:ascii="Times New Roman" w:hAnsi="Times New Roman"/>
          <w:sz w:val="28"/>
          <w:szCs w:val="28"/>
        </w:rPr>
      </w:pPr>
    </w:p>
    <w:p w:rsidR="002D196F" w:rsidRPr="002D196F" w:rsidRDefault="002D196F" w:rsidP="002D196F">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11" w:name="_Toc439994670"/>
      <w:bookmarkStart w:id="12" w:name="_Toc505854388"/>
      <w:bookmarkStart w:id="13" w:name="_Toc508883981"/>
      <w:r w:rsidRPr="002D196F">
        <w:rPr>
          <w:rFonts w:ascii="Times New Roman" w:hAnsi="Times New Roman" w:cs="Times New Roman"/>
          <w:sz w:val="28"/>
        </w:rPr>
        <w:t>Project Scope</w:t>
      </w:r>
      <w:bookmarkEnd w:id="11"/>
      <w:bookmarkEnd w:id="12"/>
      <w:bookmarkEnd w:id="13"/>
    </w:p>
    <w:p w:rsidR="002D196F" w:rsidRPr="002D196F" w:rsidRDefault="002D196F" w:rsidP="002D196F">
      <w:pPr>
        <w:rPr>
          <w:rFonts w:ascii="Times New Roman" w:hAnsi="Times New Roman"/>
          <w:sz w:val="28"/>
          <w:szCs w:val="28"/>
        </w:rPr>
      </w:pPr>
    </w:p>
    <w:p w:rsidR="002D196F" w:rsidRPr="002D196F" w:rsidRDefault="002D196F" w:rsidP="002D196F">
      <w:pPr>
        <w:rPr>
          <w:rFonts w:ascii="Times New Roman" w:hAnsi="Times New Roman"/>
          <w:sz w:val="28"/>
          <w:szCs w:val="28"/>
        </w:rPr>
      </w:pPr>
      <w:r w:rsidRPr="002D196F">
        <w:rPr>
          <w:rFonts w:ascii="Times New Roman" w:hAnsi="Times New Roman"/>
          <w:sz w:val="28"/>
          <w:szCs w:val="28"/>
        </w:rPr>
        <w:t xml:space="preserve">Electric Vehicle Reservation is an interactive standalone application with graphical interface. The goal is to develop a reservation system using the software engineering processes. Application will be tested with various test cases and techniques. Major purpose is of application is effective utilization of charging stations with respect to the customers. Application does not need any special expertise or skills. </w:t>
      </w:r>
    </w:p>
    <w:p w:rsidR="002D196F" w:rsidRPr="002D196F" w:rsidRDefault="002D196F" w:rsidP="002D196F">
      <w:pPr>
        <w:rPr>
          <w:rFonts w:ascii="Times New Roman" w:hAnsi="Times New Roman"/>
          <w:sz w:val="28"/>
          <w:szCs w:val="28"/>
        </w:rPr>
      </w:pPr>
    </w:p>
    <w:p w:rsidR="002D196F" w:rsidRPr="002D196F" w:rsidRDefault="002D196F" w:rsidP="002D196F">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14" w:name="_Toc439994672"/>
      <w:bookmarkStart w:id="15" w:name="_Toc505854389"/>
      <w:bookmarkStart w:id="16" w:name="_Toc508883982"/>
      <w:r w:rsidRPr="002D196F">
        <w:rPr>
          <w:rFonts w:ascii="Times New Roman" w:hAnsi="Times New Roman" w:cs="Times New Roman"/>
          <w:sz w:val="28"/>
        </w:rPr>
        <w:t>References</w:t>
      </w:r>
      <w:bookmarkEnd w:id="14"/>
      <w:bookmarkEnd w:id="15"/>
      <w:bookmarkEnd w:id="16"/>
    </w:p>
    <w:p w:rsidR="002D196F" w:rsidRPr="002D196F" w:rsidRDefault="002D196F" w:rsidP="002D196F">
      <w:pPr>
        <w:rPr>
          <w:rFonts w:ascii="Times New Roman" w:hAnsi="Times New Roman"/>
          <w:sz w:val="28"/>
          <w:szCs w:val="28"/>
        </w:rPr>
      </w:pPr>
    </w:p>
    <w:p w:rsidR="002D196F" w:rsidRPr="002D196F" w:rsidRDefault="00F91BB0" w:rsidP="002D196F">
      <w:pPr>
        <w:pStyle w:val="ListParagraph"/>
        <w:numPr>
          <w:ilvl w:val="0"/>
          <w:numId w:val="34"/>
        </w:numPr>
        <w:spacing w:after="0" w:line="240" w:lineRule="exact"/>
        <w:rPr>
          <w:rFonts w:ascii="Times New Roman" w:hAnsi="Times New Roman"/>
          <w:sz w:val="28"/>
          <w:szCs w:val="28"/>
        </w:rPr>
      </w:pPr>
      <w:hyperlink r:id="rId8" w:history="1">
        <w:r w:rsidR="002D196F" w:rsidRPr="002D196F">
          <w:rPr>
            <w:rStyle w:val="Hyperlink"/>
            <w:rFonts w:ascii="Times New Roman" w:hAnsi="Times New Roman"/>
            <w:sz w:val="28"/>
            <w:szCs w:val="28"/>
          </w:rPr>
          <w:t>https://www.uml-diagrams.org/use-case-diagrams.html</w:t>
        </w:r>
      </w:hyperlink>
    </w:p>
    <w:p w:rsidR="002D196F" w:rsidRPr="002D196F" w:rsidRDefault="00F91BB0" w:rsidP="002D196F">
      <w:pPr>
        <w:pStyle w:val="ListParagraph"/>
        <w:numPr>
          <w:ilvl w:val="0"/>
          <w:numId w:val="34"/>
        </w:numPr>
        <w:spacing w:after="0" w:line="240" w:lineRule="exact"/>
        <w:rPr>
          <w:rFonts w:ascii="Times New Roman" w:hAnsi="Times New Roman"/>
          <w:sz w:val="28"/>
          <w:szCs w:val="28"/>
        </w:rPr>
      </w:pPr>
      <w:hyperlink r:id="rId9" w:history="1">
        <w:r w:rsidR="002D196F" w:rsidRPr="002D196F">
          <w:rPr>
            <w:rStyle w:val="Hyperlink"/>
            <w:rFonts w:ascii="Times New Roman" w:hAnsi="Times New Roman"/>
            <w:sz w:val="28"/>
            <w:szCs w:val="28"/>
          </w:rPr>
          <w:t>https://www.projectsmart.co.uk/requirements-gathering.php</w:t>
        </w:r>
      </w:hyperlink>
    </w:p>
    <w:p w:rsidR="002D196F" w:rsidRPr="002D196F" w:rsidRDefault="00F91BB0" w:rsidP="002D196F">
      <w:pPr>
        <w:pStyle w:val="ListParagraph"/>
        <w:numPr>
          <w:ilvl w:val="0"/>
          <w:numId w:val="34"/>
        </w:numPr>
        <w:spacing w:after="0" w:line="240" w:lineRule="exact"/>
        <w:rPr>
          <w:rFonts w:ascii="Times New Roman" w:hAnsi="Times New Roman"/>
          <w:sz w:val="28"/>
          <w:szCs w:val="28"/>
        </w:rPr>
      </w:pPr>
      <w:hyperlink r:id="rId10" w:history="1">
        <w:r w:rsidR="002D196F" w:rsidRPr="002D196F">
          <w:rPr>
            <w:rStyle w:val="Hyperlink"/>
            <w:rFonts w:ascii="Times New Roman" w:hAnsi="Times New Roman"/>
            <w:sz w:val="28"/>
            <w:szCs w:val="28"/>
          </w:rPr>
          <w:t>https://www.mockplus.com/blog/post/user-persona-template</w:t>
        </w:r>
      </w:hyperlink>
    </w:p>
    <w:p w:rsidR="002D196F" w:rsidRPr="002D196F" w:rsidRDefault="00F91BB0" w:rsidP="002D196F">
      <w:pPr>
        <w:pStyle w:val="ListParagraph"/>
        <w:numPr>
          <w:ilvl w:val="0"/>
          <w:numId w:val="34"/>
        </w:numPr>
        <w:spacing w:after="0" w:line="240" w:lineRule="exact"/>
        <w:rPr>
          <w:rFonts w:ascii="Times New Roman" w:hAnsi="Times New Roman"/>
          <w:sz w:val="28"/>
          <w:szCs w:val="28"/>
        </w:rPr>
      </w:pPr>
      <w:hyperlink r:id="rId11" w:history="1">
        <w:r w:rsidR="002D196F" w:rsidRPr="002D196F">
          <w:rPr>
            <w:rStyle w:val="Hyperlink"/>
            <w:rFonts w:ascii="Times New Roman" w:hAnsi="Times New Roman"/>
            <w:sz w:val="28"/>
            <w:szCs w:val="28"/>
          </w:rPr>
          <w:t>https://xtensio.com/user-persona/</w:t>
        </w:r>
      </w:hyperlink>
    </w:p>
    <w:p w:rsidR="002D196F" w:rsidRPr="002D196F" w:rsidRDefault="00F91BB0" w:rsidP="002D196F">
      <w:pPr>
        <w:pStyle w:val="ListParagraph"/>
        <w:numPr>
          <w:ilvl w:val="0"/>
          <w:numId w:val="34"/>
        </w:numPr>
        <w:spacing w:after="0" w:line="240" w:lineRule="exact"/>
        <w:rPr>
          <w:rFonts w:ascii="Times New Roman" w:hAnsi="Times New Roman"/>
          <w:sz w:val="28"/>
          <w:szCs w:val="28"/>
        </w:rPr>
      </w:pPr>
      <w:hyperlink r:id="rId12" w:history="1">
        <w:r w:rsidR="002D196F" w:rsidRPr="002D196F">
          <w:rPr>
            <w:rStyle w:val="Hyperlink"/>
            <w:rFonts w:ascii="Times New Roman" w:hAnsi="Times New Roman"/>
            <w:sz w:val="28"/>
            <w:szCs w:val="28"/>
          </w:rPr>
          <w:t>https://en.wikipedia.org/wiki/Charging_station</w:t>
        </w:r>
      </w:hyperlink>
    </w:p>
    <w:p w:rsidR="002D196F" w:rsidRPr="002D196F" w:rsidRDefault="00F91BB0" w:rsidP="002D196F">
      <w:pPr>
        <w:pStyle w:val="ListParagraph"/>
        <w:numPr>
          <w:ilvl w:val="0"/>
          <w:numId w:val="34"/>
        </w:numPr>
        <w:spacing w:after="0" w:line="240" w:lineRule="exact"/>
        <w:rPr>
          <w:rStyle w:val="Hyperlink"/>
          <w:rFonts w:ascii="Times New Roman" w:hAnsi="Times New Roman"/>
          <w:sz w:val="28"/>
          <w:szCs w:val="28"/>
        </w:rPr>
      </w:pPr>
      <w:hyperlink r:id="rId13" w:history="1">
        <w:r w:rsidR="002D196F" w:rsidRPr="002D196F">
          <w:rPr>
            <w:rStyle w:val="Hyperlink"/>
            <w:rFonts w:ascii="Times New Roman" w:hAnsi="Times New Roman"/>
            <w:sz w:val="28"/>
            <w:szCs w:val="28"/>
          </w:rPr>
          <w:t>https://pluginamerica.org/understanding-electric-vehicle-charging/</w:t>
        </w:r>
      </w:hyperlink>
    </w:p>
    <w:p w:rsidR="002D196F" w:rsidRPr="002D196F" w:rsidRDefault="00F91BB0" w:rsidP="002D196F">
      <w:pPr>
        <w:pStyle w:val="ListParagraph"/>
        <w:numPr>
          <w:ilvl w:val="0"/>
          <w:numId w:val="34"/>
        </w:numPr>
        <w:spacing w:after="0" w:line="240" w:lineRule="exact"/>
        <w:rPr>
          <w:rFonts w:ascii="Times New Roman" w:hAnsi="Times New Roman"/>
          <w:sz w:val="28"/>
          <w:szCs w:val="28"/>
        </w:rPr>
      </w:pPr>
      <w:hyperlink r:id="rId14" w:history="1">
        <w:r w:rsidR="002D196F" w:rsidRPr="002D196F">
          <w:rPr>
            <w:rStyle w:val="Hyperlink"/>
            <w:rFonts w:ascii="Times New Roman" w:hAnsi="Times New Roman"/>
            <w:sz w:val="28"/>
            <w:szCs w:val="28"/>
          </w:rPr>
          <w:t>https://www.draw.io/</w:t>
        </w:r>
      </w:hyperlink>
    </w:p>
    <w:p w:rsidR="00C2016C" w:rsidRPr="00560AC8" w:rsidRDefault="00C2016C" w:rsidP="00AC54C3">
      <w:pPr>
        <w:rPr>
          <w:rFonts w:ascii="Times New Roman" w:hAnsi="Times New Roman"/>
          <w:sz w:val="28"/>
          <w:szCs w:val="28"/>
        </w:rPr>
      </w:pPr>
    </w:p>
    <w:p w:rsidR="004864C8" w:rsidRPr="00560AC8" w:rsidRDefault="004864C8" w:rsidP="000077B4">
      <w:pPr>
        <w:pStyle w:val="Heading1"/>
        <w:shd w:val="clear" w:color="auto" w:fill="000000" w:themeFill="text1"/>
        <w:tabs>
          <w:tab w:val="clear" w:pos="720"/>
          <w:tab w:val="num" w:pos="1008"/>
        </w:tabs>
        <w:jc w:val="center"/>
        <w:rPr>
          <w:rFonts w:ascii="Times New Roman" w:hAnsi="Times New Roman" w:cs="Times New Roman"/>
          <w:sz w:val="28"/>
          <w:szCs w:val="28"/>
        </w:rPr>
      </w:pPr>
      <w:bookmarkStart w:id="17" w:name="_Toc508883983"/>
      <w:r w:rsidRPr="00560AC8">
        <w:rPr>
          <w:rFonts w:ascii="Times New Roman" w:hAnsi="Times New Roman" w:cs="Times New Roman"/>
          <w:sz w:val="28"/>
          <w:szCs w:val="28"/>
        </w:rPr>
        <w:lastRenderedPageBreak/>
        <w:t>Functional Descriptions</w:t>
      </w:r>
      <w:bookmarkEnd w:id="5"/>
      <w:bookmarkEnd w:id="6"/>
      <w:bookmarkEnd w:id="17"/>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Utilization of different stations charging points.</w:t>
      </w:r>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Electric vehicle user will ask to reserve a charging point at one station which provides their compatible type of charger.</w:t>
      </w:r>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 xml:space="preserve">Each station has only one type of charging points </w:t>
      </w:r>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User will give their time window in which they want to charge their vehicle and distance that they want to travel after charging</w:t>
      </w:r>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System will calculate the time required to charge the vehicle based on the given distance that user want to travel</w:t>
      </w: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center"/>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r w:rsidRPr="0069181F">
        <w:rPr>
          <w:rFonts w:ascii="Times New Roman" w:hAnsi="Times New Roman"/>
          <w:noProof/>
          <w:sz w:val="28"/>
          <w:szCs w:val="28"/>
        </w:rPr>
        <w:drawing>
          <wp:anchor distT="0" distB="0" distL="114300" distR="114300" simplePos="0" relativeHeight="251665408" behindDoc="1" locked="0" layoutInCell="1" allowOverlap="1" wp14:anchorId="3965D294" wp14:editId="124C56B4">
            <wp:simplePos x="0" y="0"/>
            <wp:positionH relativeFrom="margin">
              <wp:posOffset>1781175</wp:posOffset>
            </wp:positionH>
            <wp:positionV relativeFrom="margin">
              <wp:posOffset>1998345</wp:posOffset>
            </wp:positionV>
            <wp:extent cx="3857625" cy="19335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1.png"/>
                    <pic:cNvPicPr/>
                  </pic:nvPicPr>
                  <pic:blipFill>
                    <a:blip r:embed="rId15">
                      <a:extLst>
                        <a:ext uri="{28A0092B-C50C-407E-A947-70E740481C1C}">
                          <a14:useLocalDpi xmlns:a14="http://schemas.microsoft.com/office/drawing/2010/main" val="0"/>
                        </a:ext>
                      </a:extLst>
                    </a:blip>
                    <a:stretch>
                      <a:fillRect/>
                    </a:stretch>
                  </pic:blipFill>
                  <pic:spPr>
                    <a:xfrm>
                      <a:off x="0" y="0"/>
                      <a:ext cx="3857625" cy="1933575"/>
                    </a:xfrm>
                    <a:prstGeom prst="rect">
                      <a:avLst/>
                    </a:prstGeom>
                  </pic:spPr>
                </pic:pic>
              </a:graphicData>
            </a:graphic>
            <wp14:sizeRelH relativeFrom="page">
              <wp14:pctWidth>0</wp14:pctWidth>
            </wp14:sizeRelH>
            <wp14:sizeRelV relativeFrom="page">
              <wp14:pctHeight>0</wp14:pctHeight>
            </wp14:sizeRelV>
          </wp:anchor>
        </w:drawing>
      </w: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ind w:left="795"/>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r w:rsidRPr="0069181F">
        <w:rPr>
          <w:rFonts w:ascii="Times New Roman" w:hAnsi="Times New Roman"/>
          <w:i w:val="0"/>
          <w:sz w:val="28"/>
          <w:szCs w:val="28"/>
        </w:rPr>
        <w:t xml:space="preserve">    </w:t>
      </w: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jc w:val="both"/>
        <w:rPr>
          <w:rFonts w:ascii="Times New Roman" w:hAnsi="Times New Roman"/>
          <w:b/>
          <w:i w:val="0"/>
          <w:sz w:val="28"/>
          <w:szCs w:val="28"/>
          <w:shd w:val="clear" w:color="auto" w:fill="000000" w:themeFill="text1"/>
        </w:rPr>
      </w:pPr>
      <w:r w:rsidRPr="0069181F">
        <w:rPr>
          <w:rFonts w:ascii="Times New Roman" w:hAnsi="Times New Roman"/>
          <w:i w:val="0"/>
          <w:sz w:val="28"/>
          <w:szCs w:val="28"/>
        </w:rPr>
        <w:t xml:space="preserve"> </w:t>
      </w:r>
      <w:r w:rsidRPr="0069181F">
        <w:rPr>
          <w:rFonts w:ascii="Times New Roman" w:hAnsi="Times New Roman"/>
          <w:b/>
          <w:i w:val="0"/>
          <w:sz w:val="28"/>
          <w:szCs w:val="28"/>
          <w:shd w:val="clear" w:color="auto" w:fill="000000" w:themeFill="text1"/>
        </w:rPr>
        <w:t xml:space="preserve"> Different Constraints:     </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 xml:space="preserve">Charging point is selected based on the Type of Charger </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System will reserve time slot if it is available in user given time window</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 xml:space="preserve">If </w:t>
      </w:r>
      <w:r w:rsidRPr="0069181F">
        <w:rPr>
          <w:rFonts w:ascii="Times New Roman" w:hAnsi="Times New Roman"/>
          <w:b/>
          <w:i w:val="0"/>
          <w:sz w:val="28"/>
          <w:szCs w:val="28"/>
        </w:rPr>
        <w:t>time needed to charge is &gt; time window</w:t>
      </w:r>
      <w:r w:rsidRPr="0069181F">
        <w:rPr>
          <w:rFonts w:ascii="Times New Roman" w:hAnsi="Times New Roman"/>
          <w:i w:val="0"/>
          <w:sz w:val="28"/>
          <w:szCs w:val="28"/>
        </w:rPr>
        <w:t>, system will reserve the full window</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Reserved slot can be modified to utilize the charging point but it must be managed in effective manner so that maximum number of user can get time slot in their given window</w:t>
      </w:r>
    </w:p>
    <w:p w:rsidR="005B2DFE" w:rsidRPr="0069181F" w:rsidRDefault="005B2DFE" w:rsidP="005B2DFE">
      <w:pPr>
        <w:pStyle w:val="template"/>
        <w:jc w:val="both"/>
        <w:rPr>
          <w:rFonts w:ascii="Times New Roman" w:hAnsi="Times New Roman"/>
          <w:i w:val="0"/>
          <w:sz w:val="28"/>
          <w:szCs w:val="28"/>
        </w:rPr>
      </w:pP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Rejection of vehicle request is based on their given window, System will try to find a charging point if there is no availability even after modifying the assigned vehicles then System will reject that vehicle.</w:t>
      </w:r>
    </w:p>
    <w:p w:rsidR="005B2DFE" w:rsidRPr="0069181F" w:rsidRDefault="005B2DFE" w:rsidP="005B2DFE">
      <w:pPr>
        <w:pStyle w:val="template"/>
        <w:numPr>
          <w:ilvl w:val="0"/>
          <w:numId w:val="35"/>
        </w:numPr>
        <w:jc w:val="both"/>
        <w:rPr>
          <w:rFonts w:ascii="Times New Roman" w:hAnsi="Times New Roman"/>
          <w:b/>
          <w:i w:val="0"/>
          <w:sz w:val="28"/>
          <w:szCs w:val="28"/>
        </w:rPr>
      </w:pPr>
      <w:r w:rsidRPr="0069181F">
        <w:rPr>
          <w:rFonts w:ascii="Times New Roman" w:hAnsi="Times New Roman"/>
          <w:i w:val="0"/>
          <w:sz w:val="28"/>
          <w:szCs w:val="28"/>
        </w:rPr>
        <w:t>Finally, system assigned all the charging points and generates the Gantt chart which is outcome of system.</w:t>
      </w:r>
    </w:p>
    <w:p w:rsidR="005B2DFE" w:rsidRPr="0069181F" w:rsidRDefault="005B2DFE" w:rsidP="005B2DFE">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18" w:name="_Toc439994677"/>
      <w:bookmarkStart w:id="19" w:name="_Toc505854394"/>
      <w:bookmarkStart w:id="20" w:name="_Toc508883984"/>
      <w:r w:rsidRPr="0069181F">
        <w:rPr>
          <w:rFonts w:ascii="Times New Roman" w:hAnsi="Times New Roman" w:cs="Times New Roman"/>
          <w:sz w:val="28"/>
        </w:rPr>
        <w:t>Operating Environment</w:t>
      </w:r>
      <w:bookmarkEnd w:id="18"/>
      <w:bookmarkEnd w:id="19"/>
      <w:bookmarkEnd w:id="20"/>
    </w:p>
    <w:p w:rsidR="005B2DFE" w:rsidRPr="0069181F" w:rsidRDefault="005B2DFE" w:rsidP="005B2DFE">
      <w:pPr>
        <w:rPr>
          <w:rFonts w:ascii="Times New Roman" w:hAnsi="Times New Roman"/>
          <w:sz w:val="28"/>
          <w:szCs w:val="28"/>
        </w:rPr>
      </w:pPr>
    </w:p>
    <w:p w:rsidR="005B2DFE" w:rsidRDefault="005B2DFE" w:rsidP="005B2DFE">
      <w:pPr>
        <w:rPr>
          <w:rFonts w:ascii="Times New Roman" w:hAnsi="Times New Roman"/>
          <w:sz w:val="28"/>
          <w:szCs w:val="28"/>
        </w:rPr>
      </w:pPr>
      <w:r w:rsidRPr="0069181F">
        <w:rPr>
          <w:rFonts w:ascii="Times New Roman" w:hAnsi="Times New Roman"/>
          <w:sz w:val="28"/>
          <w:szCs w:val="28"/>
        </w:rPr>
        <w:t>Electric Vehicle Reservation System is a standalone application, which is developed in java8 programming language. It is a window based application which does not require any special environment.</w:t>
      </w:r>
    </w:p>
    <w:p w:rsidR="0069181F" w:rsidRPr="0069181F" w:rsidRDefault="0069181F" w:rsidP="0069181F">
      <w:pPr>
        <w:jc w:val="center"/>
        <w:rPr>
          <w:rFonts w:ascii="Times New Roman" w:hAnsi="Times New Roman"/>
          <w:sz w:val="28"/>
          <w:szCs w:val="28"/>
        </w:rPr>
      </w:pPr>
      <w:r w:rsidRPr="00EB34DD">
        <w:rPr>
          <w:noProof/>
        </w:rPr>
        <w:drawing>
          <wp:anchor distT="0" distB="0" distL="114300" distR="114300" simplePos="0" relativeHeight="251667456" behindDoc="0" locked="0" layoutInCell="1" allowOverlap="1" wp14:anchorId="3BAA9BA7" wp14:editId="1B22168F">
            <wp:simplePos x="0" y="0"/>
            <wp:positionH relativeFrom="margin">
              <wp:posOffset>1066800</wp:posOffset>
            </wp:positionH>
            <wp:positionV relativeFrom="margin">
              <wp:align>bottom</wp:align>
            </wp:positionV>
            <wp:extent cx="5591955" cy="838317"/>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1.png"/>
                    <pic:cNvPicPr/>
                  </pic:nvPicPr>
                  <pic:blipFill>
                    <a:blip r:embed="rId16">
                      <a:extLst>
                        <a:ext uri="{28A0092B-C50C-407E-A947-70E740481C1C}">
                          <a14:useLocalDpi xmlns:a14="http://schemas.microsoft.com/office/drawing/2010/main" val="0"/>
                        </a:ext>
                      </a:extLst>
                    </a:blip>
                    <a:stretch>
                      <a:fillRect/>
                    </a:stretch>
                  </pic:blipFill>
                  <pic:spPr>
                    <a:xfrm>
                      <a:off x="0" y="0"/>
                      <a:ext cx="5591955" cy="838317"/>
                    </a:xfrm>
                    <a:prstGeom prst="rect">
                      <a:avLst/>
                    </a:prstGeom>
                  </pic:spPr>
                </pic:pic>
              </a:graphicData>
            </a:graphic>
          </wp:anchor>
        </w:drawing>
      </w:r>
    </w:p>
    <w:p w:rsidR="005B2DFE" w:rsidRPr="0069181F" w:rsidRDefault="005B2DFE" w:rsidP="005B2DFE">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21" w:name="_Toc439994678"/>
      <w:bookmarkStart w:id="22" w:name="_Toc505854395"/>
      <w:bookmarkStart w:id="23" w:name="_Toc508883985"/>
      <w:r w:rsidRPr="0069181F">
        <w:rPr>
          <w:rFonts w:ascii="Times New Roman" w:hAnsi="Times New Roman" w:cs="Times New Roman"/>
          <w:sz w:val="28"/>
        </w:rPr>
        <w:lastRenderedPageBreak/>
        <w:t>Design and Implementation Constraints</w:t>
      </w:r>
      <w:bookmarkEnd w:id="21"/>
      <w:bookmarkEnd w:id="22"/>
      <w:bookmarkEnd w:id="23"/>
    </w:p>
    <w:p w:rsidR="005B2DFE" w:rsidRPr="0069181F" w:rsidRDefault="005B2DFE" w:rsidP="005B2DFE">
      <w:pPr>
        <w:rPr>
          <w:rFonts w:ascii="Times New Roman" w:hAnsi="Times New Roman"/>
          <w:sz w:val="28"/>
          <w:szCs w:val="28"/>
        </w:rPr>
      </w:pPr>
    </w:p>
    <w:p w:rsidR="005B2DFE" w:rsidRPr="0069181F" w:rsidRDefault="005B2DFE" w:rsidP="005B2DFE">
      <w:pPr>
        <w:rPr>
          <w:rFonts w:ascii="Times New Roman" w:hAnsi="Times New Roman"/>
          <w:sz w:val="28"/>
          <w:szCs w:val="28"/>
        </w:rPr>
      </w:pPr>
      <w:r w:rsidRPr="0069181F">
        <w:rPr>
          <w:rFonts w:ascii="Times New Roman" w:hAnsi="Times New Roman"/>
          <w:sz w:val="28"/>
          <w:szCs w:val="28"/>
        </w:rPr>
        <w:t>Application does not have any implementation or design related constraints. It has one major constraint which is related to the output format.</w:t>
      </w:r>
    </w:p>
    <w:p w:rsidR="005B2DFE" w:rsidRPr="0069181F" w:rsidRDefault="005B2DFE" w:rsidP="005B2DFE">
      <w:pPr>
        <w:rPr>
          <w:rFonts w:ascii="Times New Roman" w:hAnsi="Times New Roman"/>
          <w:sz w:val="28"/>
          <w:szCs w:val="28"/>
        </w:rPr>
      </w:pPr>
      <w:r w:rsidRPr="0069181F">
        <w:rPr>
          <w:rFonts w:ascii="Times New Roman" w:hAnsi="Times New Roman"/>
          <w:sz w:val="28"/>
          <w:szCs w:val="28"/>
        </w:rPr>
        <w:t>Output must be Gantt chart which will show the reserved station points.</w:t>
      </w:r>
    </w:p>
    <w:p w:rsidR="005B2DFE" w:rsidRPr="0069181F" w:rsidRDefault="005B2DFE" w:rsidP="005B2DFE">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24" w:name="_Toc439994680"/>
      <w:bookmarkStart w:id="25" w:name="_Toc505854396"/>
      <w:bookmarkStart w:id="26" w:name="_Toc508883986"/>
      <w:r w:rsidRPr="0069181F">
        <w:rPr>
          <w:rFonts w:ascii="Times New Roman" w:hAnsi="Times New Roman" w:cs="Times New Roman"/>
          <w:sz w:val="28"/>
        </w:rPr>
        <w:t>Assumptions and Dependencies</w:t>
      </w:r>
      <w:bookmarkEnd w:id="24"/>
      <w:bookmarkEnd w:id="25"/>
      <w:bookmarkEnd w:id="26"/>
    </w:p>
    <w:p w:rsidR="005B2DFE" w:rsidRPr="0069181F" w:rsidRDefault="005B2DFE" w:rsidP="005B2DFE">
      <w:pPr>
        <w:pStyle w:val="template"/>
        <w:numPr>
          <w:ilvl w:val="0"/>
          <w:numId w:val="33"/>
        </w:numPr>
        <w:jc w:val="both"/>
        <w:rPr>
          <w:rFonts w:ascii="Times New Roman" w:hAnsi="Times New Roman"/>
          <w:i w:val="0"/>
          <w:sz w:val="28"/>
          <w:szCs w:val="28"/>
        </w:rPr>
      </w:pPr>
      <w:r w:rsidRPr="0069181F">
        <w:rPr>
          <w:rFonts w:ascii="Times New Roman" w:hAnsi="Times New Roman"/>
          <w:i w:val="0"/>
          <w:sz w:val="28"/>
          <w:szCs w:val="28"/>
        </w:rPr>
        <w:t>Electric Vehicle recharge reservation system has two library dependencies.</w:t>
      </w:r>
    </w:p>
    <w:p w:rsidR="005B2DFE" w:rsidRPr="0069181F" w:rsidRDefault="005B2DFE" w:rsidP="005B2DFE">
      <w:pPr>
        <w:pStyle w:val="template"/>
        <w:numPr>
          <w:ilvl w:val="0"/>
          <w:numId w:val="36"/>
        </w:numPr>
        <w:jc w:val="both"/>
        <w:rPr>
          <w:rFonts w:ascii="Times New Roman" w:hAnsi="Times New Roman"/>
          <w:i w:val="0"/>
          <w:sz w:val="28"/>
          <w:szCs w:val="28"/>
        </w:rPr>
      </w:pPr>
      <w:r w:rsidRPr="0069181F">
        <w:rPr>
          <w:rFonts w:ascii="Times New Roman" w:hAnsi="Times New Roman"/>
          <w:i w:val="0"/>
          <w:sz w:val="28"/>
          <w:szCs w:val="28"/>
        </w:rPr>
        <w:t>For processing Excel file: Apache POI</w:t>
      </w:r>
    </w:p>
    <w:p w:rsidR="005B2DFE" w:rsidRPr="0069181F" w:rsidRDefault="005B2DFE" w:rsidP="005B2DFE">
      <w:pPr>
        <w:pStyle w:val="template"/>
        <w:numPr>
          <w:ilvl w:val="0"/>
          <w:numId w:val="36"/>
        </w:numPr>
        <w:jc w:val="both"/>
        <w:rPr>
          <w:rFonts w:ascii="Times New Roman" w:hAnsi="Times New Roman"/>
          <w:i w:val="0"/>
          <w:sz w:val="28"/>
          <w:szCs w:val="28"/>
        </w:rPr>
      </w:pPr>
      <w:r w:rsidRPr="0069181F">
        <w:rPr>
          <w:rFonts w:ascii="Times New Roman" w:hAnsi="Times New Roman"/>
          <w:i w:val="0"/>
          <w:sz w:val="28"/>
          <w:szCs w:val="28"/>
        </w:rPr>
        <w:t>For Gantt chart generation: JFree Chart.</w:t>
      </w:r>
    </w:p>
    <w:p w:rsidR="005B2DFE" w:rsidRDefault="005B2DFE" w:rsidP="005B2DFE">
      <w:pPr>
        <w:pStyle w:val="template"/>
        <w:ind w:left="795"/>
        <w:jc w:val="both"/>
        <w:rPr>
          <w:rFonts w:ascii="Times New Roman" w:hAnsi="Times New Roman"/>
          <w:i w:val="0"/>
          <w:sz w:val="24"/>
        </w:rPr>
      </w:pPr>
    </w:p>
    <w:p w:rsidR="005B2DFE" w:rsidRDefault="005B2DFE" w:rsidP="005B2DFE">
      <w:pPr>
        <w:pStyle w:val="template"/>
        <w:ind w:left="1155"/>
        <w:jc w:val="both"/>
        <w:rPr>
          <w:rFonts w:ascii="Times New Roman" w:hAnsi="Times New Roman"/>
          <w:i w:val="0"/>
          <w:sz w:val="24"/>
        </w:rPr>
      </w:pPr>
    </w:p>
    <w:p w:rsidR="001A7B1C" w:rsidRPr="00560AC8" w:rsidRDefault="001A7B1C" w:rsidP="004640BB">
      <w:pPr>
        <w:ind w:left="288"/>
        <w:rPr>
          <w:rFonts w:ascii="Times New Roman" w:hAnsi="Times New Roman"/>
          <w:sz w:val="28"/>
          <w:szCs w:val="28"/>
        </w:rPr>
      </w:pPr>
    </w:p>
    <w:p w:rsidR="001A7B1C" w:rsidRPr="00560AC8" w:rsidRDefault="001A7B1C" w:rsidP="004640BB">
      <w:pPr>
        <w:ind w:left="288"/>
        <w:rPr>
          <w:rFonts w:ascii="Times New Roman" w:hAnsi="Times New Roman"/>
          <w:sz w:val="28"/>
          <w:szCs w:val="28"/>
        </w:rPr>
      </w:pPr>
    </w:p>
    <w:p w:rsidR="004D4A8D" w:rsidRPr="00560AC8" w:rsidRDefault="001C0B80" w:rsidP="00707060">
      <w:pPr>
        <w:rPr>
          <w:rFonts w:ascii="Times New Roman" w:hAnsi="Times New Roman"/>
          <w:sz w:val="28"/>
          <w:szCs w:val="28"/>
        </w:rPr>
      </w:pPr>
      <w:r w:rsidRPr="00560AC8">
        <w:rPr>
          <w:rFonts w:ascii="Times New Roman" w:hAnsi="Times New Roman"/>
          <w:sz w:val="28"/>
          <w:szCs w:val="28"/>
        </w:rPr>
        <w:tab/>
      </w:r>
    </w:p>
    <w:p w:rsidR="00BA66BE" w:rsidRPr="00560AC8" w:rsidRDefault="00BA66BE" w:rsidP="00BA66BE">
      <w:pPr>
        <w:ind w:firstLine="720"/>
        <w:rPr>
          <w:rFonts w:ascii="Times New Roman" w:hAnsi="Times New Roman"/>
          <w:b/>
          <w:sz w:val="28"/>
          <w:szCs w:val="28"/>
        </w:rPr>
      </w:pPr>
    </w:p>
    <w:p w:rsidR="00BA66BE" w:rsidRPr="00560AC8" w:rsidRDefault="00BA66BE" w:rsidP="00BA66BE">
      <w:pPr>
        <w:rPr>
          <w:rFonts w:ascii="Times New Roman" w:hAnsi="Times New Roman"/>
          <w:sz w:val="28"/>
          <w:szCs w:val="28"/>
        </w:rPr>
      </w:pPr>
    </w:p>
    <w:p w:rsidR="004864C8" w:rsidRDefault="004864C8" w:rsidP="000077B4">
      <w:pPr>
        <w:pStyle w:val="Heading1"/>
        <w:shd w:val="clear" w:color="auto" w:fill="000000" w:themeFill="text1"/>
        <w:tabs>
          <w:tab w:val="clear" w:pos="720"/>
          <w:tab w:val="num" w:pos="1008"/>
        </w:tabs>
        <w:jc w:val="center"/>
        <w:rPr>
          <w:rFonts w:ascii="Times New Roman" w:hAnsi="Times New Roman" w:cs="Times New Roman"/>
          <w:sz w:val="28"/>
          <w:szCs w:val="28"/>
        </w:rPr>
      </w:pPr>
      <w:bookmarkStart w:id="27" w:name="_Toc79554355"/>
      <w:bookmarkStart w:id="28" w:name="_Toc60608966"/>
      <w:bookmarkStart w:id="29" w:name="_Toc79547843"/>
      <w:bookmarkStart w:id="30" w:name="_Toc508883987"/>
      <w:bookmarkEnd w:id="27"/>
      <w:r w:rsidRPr="00560AC8">
        <w:rPr>
          <w:rFonts w:ascii="Times New Roman" w:hAnsi="Times New Roman" w:cs="Times New Roman"/>
          <w:sz w:val="28"/>
          <w:szCs w:val="28"/>
        </w:rPr>
        <w:lastRenderedPageBreak/>
        <w:t>Non-Functional Descriptions</w:t>
      </w:r>
      <w:bookmarkEnd w:id="28"/>
      <w:bookmarkEnd w:id="29"/>
      <w:bookmarkEnd w:id="30"/>
    </w:p>
    <w:p w:rsidR="00EB5A66" w:rsidRPr="00EB5A66" w:rsidRDefault="00EB5A66" w:rsidP="00EB5A66">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31" w:name="_Toc505854403"/>
      <w:bookmarkStart w:id="32" w:name="_Toc508883988"/>
      <w:r w:rsidRPr="00EB5A66">
        <w:rPr>
          <w:rFonts w:ascii="Times New Roman" w:hAnsi="Times New Roman" w:cs="Times New Roman"/>
          <w:sz w:val="28"/>
        </w:rPr>
        <w:t>Performance Requirements</w:t>
      </w:r>
      <w:bookmarkEnd w:id="31"/>
      <w:bookmarkEnd w:id="32"/>
    </w:p>
    <w:p w:rsidR="00EB5A66" w:rsidRDefault="00EB5A66" w:rsidP="00EB5A66">
      <w:pPr>
        <w:rPr>
          <w:rFonts w:ascii="Times New Roman" w:hAnsi="Times New Roman"/>
          <w:sz w:val="28"/>
          <w:szCs w:val="28"/>
        </w:rPr>
      </w:pPr>
    </w:p>
    <w:p w:rsidR="00EB5A66" w:rsidRPr="00EB5A66" w:rsidRDefault="00EB5A66" w:rsidP="00EB5A66">
      <w:pPr>
        <w:rPr>
          <w:rFonts w:ascii="Times New Roman" w:hAnsi="Times New Roman"/>
          <w:sz w:val="28"/>
          <w:szCs w:val="28"/>
        </w:rPr>
      </w:pPr>
      <w:r w:rsidRPr="00EB5A66">
        <w:rPr>
          <w:rFonts w:ascii="Times New Roman" w:hAnsi="Times New Roman"/>
          <w:sz w:val="28"/>
          <w:szCs w:val="28"/>
        </w:rPr>
        <w:t>Application must be responsive in terms of number of vehicles at time need to reserve a charging point at ant station based on their level of charger.</w:t>
      </w:r>
    </w:p>
    <w:p w:rsidR="00EB5A66" w:rsidRPr="00EB5A66" w:rsidRDefault="00EB5A66" w:rsidP="00EB5A66">
      <w:pPr>
        <w:rPr>
          <w:rFonts w:ascii="Times New Roman" w:hAnsi="Times New Roman"/>
          <w:sz w:val="28"/>
          <w:szCs w:val="28"/>
        </w:rPr>
      </w:pPr>
    </w:p>
    <w:p w:rsidR="00EB5A66" w:rsidRPr="00EB5A66" w:rsidRDefault="00EB5A66" w:rsidP="00EB5A66">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33" w:name="_Toc439994692"/>
      <w:bookmarkStart w:id="34" w:name="_Toc505854404"/>
      <w:bookmarkStart w:id="35" w:name="_Toc508883989"/>
      <w:r w:rsidRPr="00EB5A66">
        <w:rPr>
          <w:rFonts w:ascii="Times New Roman" w:hAnsi="Times New Roman" w:cs="Times New Roman"/>
          <w:sz w:val="28"/>
        </w:rPr>
        <w:t>Security Requirements</w:t>
      </w:r>
      <w:bookmarkStart w:id="36" w:name="_Toc439994693"/>
      <w:bookmarkEnd w:id="33"/>
      <w:bookmarkEnd w:id="34"/>
      <w:bookmarkEnd w:id="35"/>
    </w:p>
    <w:p w:rsidR="00EB5A66" w:rsidRPr="00EB5A66" w:rsidRDefault="00EB5A66" w:rsidP="00EB5A66">
      <w:pPr>
        <w:rPr>
          <w:rFonts w:ascii="Times New Roman" w:hAnsi="Times New Roman"/>
          <w:sz w:val="28"/>
          <w:szCs w:val="28"/>
        </w:rPr>
      </w:pPr>
    </w:p>
    <w:p w:rsidR="00EB5A66" w:rsidRPr="00EB5A66" w:rsidRDefault="00EB5A66" w:rsidP="00EB5A66">
      <w:pPr>
        <w:rPr>
          <w:rFonts w:ascii="Times New Roman" w:hAnsi="Times New Roman"/>
          <w:sz w:val="28"/>
          <w:szCs w:val="28"/>
        </w:rPr>
      </w:pPr>
      <w:r w:rsidRPr="00EB5A66">
        <w:rPr>
          <w:rFonts w:ascii="Times New Roman" w:hAnsi="Times New Roman"/>
          <w:sz w:val="28"/>
          <w:szCs w:val="28"/>
        </w:rPr>
        <w:t>Reservation information must be processed and stores in secured way so that during the updating of different time slots later will not break the system’s performance as well as anyone can not able to update the others reserved slots.</w:t>
      </w:r>
    </w:p>
    <w:p w:rsidR="00EB5A66" w:rsidRDefault="00EB5A66" w:rsidP="00EB5A66">
      <w:pPr>
        <w:jc w:val="center"/>
        <w:rPr>
          <w:rFonts w:ascii="Times New Roman" w:hAnsi="Times New Roman"/>
          <w:sz w:val="28"/>
          <w:szCs w:val="28"/>
        </w:rPr>
      </w:pPr>
    </w:p>
    <w:p w:rsidR="00EB5A66" w:rsidRDefault="008D205C" w:rsidP="00EB5A66">
      <w:pPr>
        <w:jc w:val="center"/>
        <w:rPr>
          <w:rFonts w:ascii="Times New Roman" w:hAnsi="Times New Roman"/>
          <w:sz w:val="28"/>
          <w:szCs w:val="28"/>
        </w:rPr>
      </w:pPr>
      <w:r>
        <w:rPr>
          <w:rFonts w:ascii="Times New Roman" w:hAnsi="Times New Roman"/>
          <w:noProof/>
          <w:sz w:val="28"/>
          <w:szCs w:val="28"/>
        </w:rPr>
        <w:drawing>
          <wp:inline distT="0" distB="0" distL="0" distR="0">
            <wp:extent cx="5391902" cy="482984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frs copy.png"/>
                    <pic:cNvPicPr/>
                  </pic:nvPicPr>
                  <pic:blipFill>
                    <a:blip r:embed="rId17">
                      <a:extLst>
                        <a:ext uri="{28A0092B-C50C-407E-A947-70E740481C1C}">
                          <a14:useLocalDpi xmlns:a14="http://schemas.microsoft.com/office/drawing/2010/main" val="0"/>
                        </a:ext>
                      </a:extLst>
                    </a:blip>
                    <a:stretch>
                      <a:fillRect/>
                    </a:stretch>
                  </pic:blipFill>
                  <pic:spPr>
                    <a:xfrm>
                      <a:off x="0" y="0"/>
                      <a:ext cx="5391902" cy="4829849"/>
                    </a:xfrm>
                    <a:prstGeom prst="rect">
                      <a:avLst/>
                    </a:prstGeom>
                  </pic:spPr>
                </pic:pic>
              </a:graphicData>
            </a:graphic>
          </wp:inline>
        </w:drawing>
      </w:r>
    </w:p>
    <w:p w:rsidR="008D205C" w:rsidRDefault="008D205C" w:rsidP="00EB5A66">
      <w:pPr>
        <w:jc w:val="center"/>
        <w:rPr>
          <w:rFonts w:ascii="Times New Roman" w:hAnsi="Times New Roman"/>
          <w:sz w:val="28"/>
          <w:szCs w:val="28"/>
        </w:rPr>
      </w:pPr>
    </w:p>
    <w:p w:rsidR="008D205C" w:rsidRPr="00EB5A66" w:rsidRDefault="008D205C" w:rsidP="00EB5A66">
      <w:pPr>
        <w:jc w:val="center"/>
        <w:rPr>
          <w:rFonts w:ascii="Times New Roman" w:hAnsi="Times New Roman"/>
          <w:sz w:val="28"/>
          <w:szCs w:val="28"/>
        </w:rPr>
      </w:pPr>
    </w:p>
    <w:p w:rsidR="00EB5A66" w:rsidRPr="00EB5A66" w:rsidRDefault="00EB5A66" w:rsidP="00EB5A66">
      <w:pPr>
        <w:pStyle w:val="Heading2"/>
        <w:keepNext/>
        <w:keepLines/>
        <w:pBdr>
          <w:bottom w:val="none" w:sz="0" w:space="0" w:color="auto"/>
        </w:pBdr>
        <w:tabs>
          <w:tab w:val="clear" w:pos="816"/>
        </w:tabs>
        <w:spacing w:before="0" w:after="0" w:line="240" w:lineRule="atLeast"/>
        <w:ind w:left="0" w:firstLine="0"/>
        <w:rPr>
          <w:rFonts w:ascii="Times New Roman" w:hAnsi="Times New Roman" w:cs="Times New Roman"/>
          <w:sz w:val="28"/>
        </w:rPr>
      </w:pPr>
      <w:bookmarkStart w:id="37" w:name="_Toc505854405"/>
      <w:bookmarkStart w:id="38" w:name="_Toc508883990"/>
      <w:r w:rsidRPr="00EB5A66">
        <w:rPr>
          <w:rFonts w:ascii="Times New Roman" w:hAnsi="Times New Roman" w:cs="Times New Roman"/>
          <w:sz w:val="28"/>
        </w:rPr>
        <w:lastRenderedPageBreak/>
        <w:t>Software Quality Attributes</w:t>
      </w:r>
      <w:bookmarkEnd w:id="36"/>
      <w:bookmarkEnd w:id="37"/>
      <w:bookmarkEnd w:id="38"/>
    </w:p>
    <w:p w:rsidR="00EB5A66" w:rsidRPr="00EB5A66" w:rsidRDefault="00EB5A66" w:rsidP="00EB5A66">
      <w:pPr>
        <w:rPr>
          <w:rFonts w:ascii="Times New Roman" w:hAnsi="Times New Roman"/>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Availability:</w:t>
      </w:r>
    </w:p>
    <w:p w:rsidR="00EB5A66" w:rsidRPr="00EB5A66" w:rsidRDefault="00EB5A66" w:rsidP="00EB5A66">
      <w:pPr>
        <w:pStyle w:val="template"/>
        <w:ind w:left="115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System must be available all the time so that whenever any user need to reserve any timeslot they can reserve it.</w:t>
      </w:r>
    </w:p>
    <w:p w:rsidR="00EB5A66" w:rsidRPr="00EB5A66" w:rsidRDefault="00EB5A66" w:rsidP="00EB5A66">
      <w:pPr>
        <w:pStyle w:val="template"/>
        <w:ind w:left="1155"/>
        <w:jc w:val="both"/>
        <w:rPr>
          <w:rFonts w:ascii="Times New Roman" w:hAnsi="Times New Roman"/>
          <w:b/>
          <w:i w:val="0"/>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Correctness:</w:t>
      </w:r>
    </w:p>
    <w:p w:rsidR="00EB5A66" w:rsidRPr="00EB5A66" w:rsidRDefault="00EB5A66" w:rsidP="00EB5A66">
      <w:pPr>
        <w:pStyle w:val="template"/>
        <w:ind w:left="115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It basically related to the output part. After processing the user request in our case, it will be Dataset in the form of excel file system always generate effective as well as correct results in the form of Gantt Chart.</w:t>
      </w:r>
    </w:p>
    <w:p w:rsidR="00EB5A66" w:rsidRPr="00EB5A66" w:rsidRDefault="00EB5A66" w:rsidP="00EB5A66">
      <w:pPr>
        <w:pStyle w:val="template"/>
        <w:ind w:left="1155"/>
        <w:jc w:val="both"/>
        <w:rPr>
          <w:rFonts w:ascii="Times New Roman" w:hAnsi="Times New Roman"/>
          <w:b/>
          <w:i w:val="0"/>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Flexibility:</w:t>
      </w:r>
    </w:p>
    <w:p w:rsidR="00EB5A66" w:rsidRPr="00EB5A66" w:rsidRDefault="00EB5A66" w:rsidP="00EB5A66">
      <w:pPr>
        <w:pStyle w:val="template"/>
        <w:ind w:left="115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Application supposed to be extendible in a sense that may be later needing to integrate it with other components or adding new feature to it does not generate any issues.</w:t>
      </w:r>
    </w:p>
    <w:p w:rsidR="00EB5A66" w:rsidRPr="00EB5A66" w:rsidRDefault="00EB5A66" w:rsidP="00EB5A66">
      <w:pPr>
        <w:pStyle w:val="ListParagraph"/>
        <w:rPr>
          <w:rFonts w:ascii="Times New Roman" w:hAnsi="Times New Roman"/>
          <w:b/>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 xml:space="preserve">Reliability:   </w:t>
      </w:r>
    </w:p>
    <w:p w:rsidR="00EB5A66" w:rsidRPr="00EB5A66" w:rsidRDefault="00EB5A66" w:rsidP="00EB5A66">
      <w:pPr>
        <w:pStyle w:val="template"/>
        <w:ind w:left="115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 xml:space="preserve">It refers to the failure-free software at selected interval of time. Electric Vehicle Reservation system should be reliable at any point of time so that end users able to reserve a time slot at any time. </w:t>
      </w:r>
    </w:p>
    <w:p w:rsidR="00EB5A66" w:rsidRPr="00EB5A66" w:rsidRDefault="00EB5A66" w:rsidP="00EB5A66">
      <w:pPr>
        <w:pStyle w:val="ListParagraph"/>
        <w:rPr>
          <w:rFonts w:ascii="Times New Roman" w:hAnsi="Times New Roman"/>
          <w:b/>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Robustness:</w:t>
      </w:r>
    </w:p>
    <w:p w:rsidR="00EB5A66" w:rsidRPr="00EB5A66" w:rsidRDefault="00EB5A66" w:rsidP="00EB5A66">
      <w:pPr>
        <w:pStyle w:val="template"/>
        <w:ind w:left="795"/>
        <w:jc w:val="both"/>
        <w:rPr>
          <w:rFonts w:ascii="Times New Roman" w:hAnsi="Times New Roman"/>
          <w:i w:val="0"/>
          <w:sz w:val="28"/>
          <w:szCs w:val="28"/>
        </w:rPr>
      </w:pPr>
      <w:r w:rsidRPr="00EB5A66">
        <w:rPr>
          <w:rFonts w:ascii="Times New Roman" w:hAnsi="Times New Roman"/>
          <w:b/>
          <w:i w:val="0"/>
          <w:sz w:val="28"/>
          <w:szCs w:val="28"/>
        </w:rPr>
        <w:t xml:space="preserve">                               </w:t>
      </w:r>
      <w:r w:rsidRPr="00EB5A66">
        <w:rPr>
          <w:rFonts w:ascii="Times New Roman" w:hAnsi="Times New Roman"/>
          <w:i w:val="0"/>
          <w:sz w:val="28"/>
          <w:szCs w:val="28"/>
        </w:rPr>
        <w:t xml:space="preserve">There are some cases when use give erroneous input to the system so system must able to handle those cases in such a way that which assists users to get back to the right place and system will perform as expected by the user. </w:t>
      </w:r>
    </w:p>
    <w:p w:rsidR="00EB5A66" w:rsidRPr="00EB5A66" w:rsidRDefault="00EB5A66" w:rsidP="00EB5A66">
      <w:pPr>
        <w:pStyle w:val="ListParagraph"/>
        <w:rPr>
          <w:rFonts w:ascii="Times New Roman" w:hAnsi="Times New Roman"/>
          <w:b/>
          <w:sz w:val="28"/>
          <w:szCs w:val="28"/>
        </w:rPr>
      </w:pPr>
    </w:p>
    <w:p w:rsidR="00EB5A66" w:rsidRPr="00EB5A66" w:rsidRDefault="00EB5A66" w:rsidP="00EB5A66">
      <w:pPr>
        <w:pStyle w:val="template"/>
        <w:numPr>
          <w:ilvl w:val="0"/>
          <w:numId w:val="33"/>
        </w:numPr>
        <w:jc w:val="both"/>
        <w:rPr>
          <w:rFonts w:ascii="Times New Roman" w:hAnsi="Times New Roman"/>
          <w:b/>
          <w:i w:val="0"/>
          <w:sz w:val="28"/>
          <w:szCs w:val="28"/>
        </w:rPr>
      </w:pPr>
      <w:r w:rsidRPr="00EB5A66">
        <w:rPr>
          <w:rFonts w:ascii="Times New Roman" w:hAnsi="Times New Roman"/>
          <w:b/>
          <w:i w:val="0"/>
          <w:sz w:val="28"/>
          <w:szCs w:val="28"/>
        </w:rPr>
        <w:t>Testability:</w:t>
      </w:r>
    </w:p>
    <w:p w:rsidR="00EB5A66" w:rsidRPr="00EB5A66" w:rsidRDefault="00EB5A66" w:rsidP="00EB5A66">
      <w:pPr>
        <w:pStyle w:val="template"/>
        <w:ind w:left="795" w:firstLine="1845"/>
        <w:jc w:val="both"/>
        <w:rPr>
          <w:rFonts w:ascii="Times New Roman" w:hAnsi="Times New Roman"/>
          <w:i w:val="0"/>
          <w:sz w:val="28"/>
          <w:szCs w:val="28"/>
        </w:rPr>
      </w:pPr>
      <w:r w:rsidRPr="00EB5A66">
        <w:rPr>
          <w:rFonts w:ascii="Times New Roman" w:hAnsi="Times New Roman"/>
          <w:i w:val="0"/>
          <w:sz w:val="28"/>
          <w:szCs w:val="28"/>
        </w:rPr>
        <w:t>System should be testable so that before deliver to the end user it is        validated and verified with numerous test cases. Testability refers to make the product viable solution. For requirement documentation there is review stage in which testing of requirements helps to identify the errors in requirement document.</w:t>
      </w:r>
    </w:p>
    <w:p w:rsidR="00EB5A66" w:rsidRPr="00EB5A66" w:rsidRDefault="00EB5A66" w:rsidP="00EB5A66"/>
    <w:p w:rsidR="004864C8" w:rsidRPr="00560AC8" w:rsidRDefault="00ED283A" w:rsidP="000077B4">
      <w:pPr>
        <w:pStyle w:val="Heading1"/>
        <w:shd w:val="clear" w:color="auto" w:fill="000000" w:themeFill="text1"/>
        <w:tabs>
          <w:tab w:val="clear" w:pos="720"/>
          <w:tab w:val="num" w:pos="1008"/>
        </w:tabs>
        <w:ind w:left="1008"/>
        <w:jc w:val="center"/>
        <w:rPr>
          <w:rFonts w:ascii="Times New Roman" w:hAnsi="Times New Roman" w:cs="Times New Roman"/>
          <w:sz w:val="28"/>
          <w:szCs w:val="28"/>
        </w:rPr>
      </w:pPr>
      <w:bookmarkStart w:id="39" w:name="_Toc60608967"/>
      <w:bookmarkStart w:id="40" w:name="_Toc79547844"/>
      <w:bookmarkStart w:id="41" w:name="_Toc508883991"/>
      <w:r>
        <w:rPr>
          <w:rFonts w:ascii="Times New Roman" w:hAnsi="Times New Roman" w:cs="Times New Roman"/>
          <w:sz w:val="28"/>
          <w:szCs w:val="28"/>
        </w:rPr>
        <w:lastRenderedPageBreak/>
        <w:t xml:space="preserve">Detailed Design and </w:t>
      </w:r>
      <w:r w:rsidR="004864C8" w:rsidRPr="00560AC8">
        <w:rPr>
          <w:rFonts w:ascii="Times New Roman" w:hAnsi="Times New Roman" w:cs="Times New Roman"/>
          <w:sz w:val="28"/>
          <w:szCs w:val="28"/>
        </w:rPr>
        <w:t>Architecture</w:t>
      </w:r>
      <w:bookmarkEnd w:id="39"/>
      <w:bookmarkEnd w:id="40"/>
      <w:bookmarkEnd w:id="41"/>
    </w:p>
    <w:p w:rsidR="002D68C7" w:rsidRPr="002E0D7F" w:rsidRDefault="002E0D7F" w:rsidP="002E0D7F">
      <w:pPr>
        <w:spacing w:before="100" w:beforeAutospacing="1" w:after="100" w:afterAutospacing="1"/>
        <w:ind w:left="576"/>
        <w:rPr>
          <w:rFonts w:ascii="Times New Roman" w:eastAsia="SimSun" w:hAnsi="Times New Roman"/>
          <w:sz w:val="28"/>
          <w:szCs w:val="28"/>
          <w:lang w:eastAsia="zh-CN"/>
        </w:rPr>
      </w:pPr>
      <w:r w:rsidRPr="002E0D7F">
        <w:rPr>
          <w:rFonts w:ascii="Times New Roman" w:hAnsi="Times New Roman"/>
          <w:bCs/>
          <w:sz w:val="28"/>
          <w:szCs w:val="28"/>
        </w:rPr>
        <w:t xml:space="preserve">In this section, describe the system and/or subsystem(s) architecture for the project.  </w:t>
      </w:r>
    </w:p>
    <w:p w:rsidR="00676DE2" w:rsidRPr="00B64EB6" w:rsidRDefault="00676DE2" w:rsidP="00B64EB6">
      <w:pPr>
        <w:pStyle w:val="Heading2"/>
        <w:keepNext/>
        <w:pBdr>
          <w:bottom w:val="none" w:sz="0" w:space="0" w:color="auto"/>
        </w:pBdr>
        <w:shd w:val="clear" w:color="auto" w:fill="000000" w:themeFill="text1"/>
        <w:tabs>
          <w:tab w:val="clear" w:pos="816"/>
          <w:tab w:val="num" w:pos="576"/>
        </w:tabs>
        <w:spacing w:after="120"/>
        <w:ind w:left="576"/>
        <w:jc w:val="center"/>
        <w:rPr>
          <w:rFonts w:ascii="Times New Roman" w:hAnsi="Times New Roman" w:cs="Times New Roman"/>
          <w:color w:val="FFFFFF" w:themeColor="background1"/>
          <w:sz w:val="28"/>
        </w:rPr>
      </w:pPr>
      <w:bookmarkStart w:id="42" w:name="_Toc508883992"/>
      <w:r w:rsidRPr="00B64EB6">
        <w:rPr>
          <w:rFonts w:ascii="Times New Roman" w:hAnsi="Times New Roman" w:cs="Times New Roman"/>
          <w:color w:val="FFFFFF" w:themeColor="background1"/>
          <w:sz w:val="28"/>
        </w:rPr>
        <w:t>System Software Architecture</w:t>
      </w:r>
      <w:bookmarkEnd w:id="42"/>
    </w:p>
    <w:p w:rsidR="00DC150A" w:rsidRDefault="00DC150A"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676DE2" w:rsidRDefault="00676DE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r w:rsidRPr="00676DE2">
        <w:rPr>
          <w:rFonts w:ascii="Times New Roman" w:hAnsi="Times New Roman"/>
          <w:bCs/>
          <w:sz w:val="28"/>
          <w:szCs w:val="28"/>
        </w:rPr>
        <w:t>In this section, describe the overall system software and organization.  Include a list of soft</w:t>
      </w:r>
      <w:r>
        <w:rPr>
          <w:rFonts w:ascii="Times New Roman" w:hAnsi="Times New Roman"/>
          <w:bCs/>
          <w:sz w:val="28"/>
          <w:szCs w:val="28"/>
        </w:rPr>
        <w:t>ware modules (functions,</w:t>
      </w:r>
      <w:r w:rsidRPr="00676DE2">
        <w:rPr>
          <w:rFonts w:ascii="Times New Roman" w:hAnsi="Times New Roman"/>
          <w:bCs/>
          <w:sz w:val="28"/>
          <w:szCs w:val="28"/>
        </w:rPr>
        <w:t xml:space="preserve"> classes), computer languages, and programming computer-aided software en</w:t>
      </w:r>
      <w:r>
        <w:rPr>
          <w:rFonts w:ascii="Times New Roman" w:hAnsi="Times New Roman"/>
          <w:bCs/>
          <w:sz w:val="28"/>
          <w:szCs w:val="28"/>
        </w:rPr>
        <w:t>gineering tools</w:t>
      </w:r>
      <w:r w:rsidRPr="00676DE2">
        <w:rPr>
          <w:rFonts w:ascii="Times New Roman" w:hAnsi="Times New Roman"/>
          <w:bCs/>
          <w:sz w:val="28"/>
          <w:szCs w:val="28"/>
        </w:rPr>
        <w:t>.  Use str</w:t>
      </w:r>
      <w:r>
        <w:rPr>
          <w:rFonts w:ascii="Times New Roman" w:hAnsi="Times New Roman"/>
          <w:bCs/>
          <w:sz w:val="28"/>
          <w:szCs w:val="28"/>
        </w:rPr>
        <w:t xml:space="preserve">uctured </w:t>
      </w:r>
      <w:r w:rsidRPr="00676DE2">
        <w:rPr>
          <w:rFonts w:ascii="Times New Roman" w:hAnsi="Times New Roman"/>
          <w:bCs/>
          <w:sz w:val="28"/>
          <w:szCs w:val="28"/>
        </w:rPr>
        <w:t>object-oriented diagrams that show the various segmentation le</w:t>
      </w:r>
      <w:r>
        <w:rPr>
          <w:rFonts w:ascii="Times New Roman" w:hAnsi="Times New Roman"/>
          <w:bCs/>
          <w:sz w:val="28"/>
          <w:szCs w:val="28"/>
        </w:rPr>
        <w:t xml:space="preserve">vels down to the lowest level. </w:t>
      </w:r>
      <w:r w:rsidRPr="00676DE2">
        <w:rPr>
          <w:rFonts w:ascii="Times New Roman" w:hAnsi="Times New Roman"/>
          <w:bCs/>
          <w:sz w:val="28"/>
          <w:szCs w:val="28"/>
        </w:rPr>
        <w:t xml:space="preserve">Include a narrative that expands on and enhances the understanding of the functional breakdown. </w:t>
      </w:r>
    </w:p>
    <w:p w:rsidR="00863B9D" w:rsidRDefault="0069439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r>
        <w:rPr>
          <w:rFonts w:ascii="Times New Roman" w:hAnsi="Times New Roman"/>
          <w:bCs/>
          <w:noProof/>
          <w:sz w:val="28"/>
          <w:szCs w:val="28"/>
        </w:rPr>
        <w:drawing>
          <wp:anchor distT="0" distB="0" distL="114300" distR="114300" simplePos="0" relativeHeight="251670528" behindDoc="0" locked="0" layoutInCell="1" allowOverlap="1">
            <wp:simplePos x="0" y="0"/>
            <wp:positionH relativeFrom="margin">
              <wp:posOffset>487680</wp:posOffset>
            </wp:positionH>
            <wp:positionV relativeFrom="margin">
              <wp:posOffset>2062480</wp:posOffset>
            </wp:positionV>
            <wp:extent cx="6343015" cy="4358640"/>
            <wp:effectExtent l="0" t="0" r="635"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vc.png"/>
                    <pic:cNvPicPr/>
                  </pic:nvPicPr>
                  <pic:blipFill>
                    <a:blip r:embed="rId18">
                      <a:extLst>
                        <a:ext uri="{28A0092B-C50C-407E-A947-70E740481C1C}">
                          <a14:useLocalDpi xmlns:a14="http://schemas.microsoft.com/office/drawing/2010/main" val="0"/>
                        </a:ext>
                      </a:extLst>
                    </a:blip>
                    <a:stretch>
                      <a:fillRect/>
                    </a:stretch>
                  </pic:blipFill>
                  <pic:spPr>
                    <a:xfrm>
                      <a:off x="0" y="0"/>
                      <a:ext cx="6343015" cy="4358640"/>
                    </a:xfrm>
                    <a:prstGeom prst="rect">
                      <a:avLst/>
                    </a:prstGeom>
                  </pic:spPr>
                </pic:pic>
              </a:graphicData>
            </a:graphic>
            <wp14:sizeRelV relativeFrom="margin">
              <wp14:pctHeight>0</wp14:pctHeight>
            </wp14:sizeRelV>
          </wp:anchor>
        </w:drawing>
      </w:r>
    </w:p>
    <w:p w:rsidR="00863B9D" w:rsidRDefault="00863B9D" w:rsidP="00863B9D">
      <w:pPr>
        <w:widowControl w:val="0"/>
        <w:tabs>
          <w:tab w:val="left" w:pos="691"/>
        </w:tabs>
        <w:autoSpaceDE w:val="0"/>
        <w:autoSpaceDN w:val="0"/>
        <w:adjustRightInd w:val="0"/>
        <w:spacing w:line="260" w:lineRule="exact"/>
        <w:ind w:left="576"/>
        <w:jc w:val="center"/>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63B9D" w:rsidRDefault="00863B9D"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896814" w:rsidRDefault="00896814" w:rsidP="00896814">
      <w:pPr>
        <w:widowControl w:val="0"/>
        <w:tabs>
          <w:tab w:val="left" w:pos="691"/>
        </w:tabs>
        <w:autoSpaceDE w:val="0"/>
        <w:autoSpaceDN w:val="0"/>
        <w:adjustRightInd w:val="0"/>
        <w:spacing w:line="260" w:lineRule="exact"/>
        <w:ind w:left="576"/>
        <w:jc w:val="center"/>
        <w:rPr>
          <w:rFonts w:ascii="Times New Roman" w:hAnsi="Times New Roman"/>
          <w:bCs/>
          <w:sz w:val="28"/>
          <w:szCs w:val="28"/>
        </w:rPr>
      </w:pPr>
    </w:p>
    <w:p w:rsidR="00B64EB6" w:rsidRDefault="00B64EB6" w:rsidP="00896814">
      <w:pPr>
        <w:widowControl w:val="0"/>
        <w:tabs>
          <w:tab w:val="left" w:pos="691"/>
        </w:tabs>
        <w:autoSpaceDE w:val="0"/>
        <w:autoSpaceDN w:val="0"/>
        <w:adjustRightInd w:val="0"/>
        <w:spacing w:line="260" w:lineRule="exact"/>
        <w:ind w:left="576"/>
        <w:jc w:val="center"/>
        <w:rPr>
          <w:rFonts w:ascii="Times New Roman" w:hAnsi="Times New Roman"/>
          <w:bCs/>
          <w:sz w:val="28"/>
          <w:szCs w:val="28"/>
        </w:rPr>
      </w:pPr>
    </w:p>
    <w:p w:rsidR="00B64EB6" w:rsidRPr="00B64EB6" w:rsidRDefault="00B64EB6" w:rsidP="00B64EB6">
      <w:pPr>
        <w:pStyle w:val="Heading2"/>
        <w:keepNext/>
        <w:pBdr>
          <w:bottom w:val="none" w:sz="0" w:space="0" w:color="auto"/>
        </w:pBdr>
        <w:shd w:val="clear" w:color="auto" w:fill="000000" w:themeFill="text1"/>
        <w:tabs>
          <w:tab w:val="clear" w:pos="816"/>
          <w:tab w:val="num" w:pos="576"/>
        </w:tabs>
        <w:spacing w:after="120"/>
        <w:ind w:left="576"/>
        <w:jc w:val="center"/>
        <w:rPr>
          <w:rFonts w:ascii="Times New Roman" w:hAnsi="Times New Roman" w:cs="Times New Roman"/>
          <w:color w:val="FFFFFF" w:themeColor="background1"/>
          <w:sz w:val="28"/>
        </w:rPr>
      </w:pPr>
      <w:bookmarkStart w:id="43" w:name="_Toc508883993"/>
      <w:r>
        <w:rPr>
          <w:rFonts w:ascii="Times New Roman" w:hAnsi="Times New Roman" w:cs="Times New Roman"/>
          <w:color w:val="FFFFFF" w:themeColor="background1"/>
          <w:sz w:val="28"/>
        </w:rPr>
        <w:lastRenderedPageBreak/>
        <w:t>Design</w:t>
      </w:r>
      <w:bookmarkEnd w:id="43"/>
    </w:p>
    <w:p w:rsidR="00DB262D" w:rsidRDefault="00DB262D" w:rsidP="007C38A1">
      <w:pPr>
        <w:spacing w:after="0"/>
        <w:rPr>
          <w:rFonts w:cs="Arial"/>
          <w:b/>
          <w:bCs/>
          <w:color w:val="000000"/>
          <w:sz w:val="24"/>
        </w:rPr>
      </w:pPr>
    </w:p>
    <w:p w:rsidR="007C38A1" w:rsidRPr="007C38A1" w:rsidRDefault="007C38A1" w:rsidP="007C38A1">
      <w:pPr>
        <w:spacing w:after="0"/>
        <w:rPr>
          <w:rFonts w:ascii="Times New Roman" w:hAnsi="Times New Roman"/>
          <w:sz w:val="24"/>
        </w:rPr>
      </w:pPr>
      <w:r w:rsidRPr="007C38A1">
        <w:rPr>
          <w:rFonts w:cs="Arial"/>
          <w:b/>
          <w:bCs/>
          <w:color w:val="000000"/>
          <w:sz w:val="24"/>
        </w:rPr>
        <w:t>Architectural design</w:t>
      </w:r>
    </w:p>
    <w:p w:rsidR="007C38A1" w:rsidRPr="007C38A1" w:rsidRDefault="007C38A1" w:rsidP="007C38A1">
      <w:pPr>
        <w:spacing w:after="0"/>
        <w:jc w:val="left"/>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architecture taken for </w:t>
      </w:r>
      <w:r>
        <w:rPr>
          <w:rFonts w:cs="Arial"/>
          <w:color w:val="000000"/>
          <w:sz w:val="22"/>
          <w:szCs w:val="22"/>
        </w:rPr>
        <w:t xml:space="preserve">Electric Vehicle Reservation system </w:t>
      </w:r>
      <w:r w:rsidRPr="007C38A1">
        <w:rPr>
          <w:rFonts w:cs="Arial"/>
          <w:color w:val="000000"/>
          <w:sz w:val="22"/>
          <w:szCs w:val="22"/>
        </w:rPr>
        <w:t>is the Model View Controller model. The MVC architecture is consists of 3 separate components, called the model, view and controller.</w:t>
      </w:r>
    </w:p>
    <w:p w:rsidR="007C38A1" w:rsidRPr="007C38A1" w:rsidRDefault="007C38A1" w:rsidP="007C38A1">
      <w:pPr>
        <w:spacing w:after="0"/>
        <w:jc w:val="left"/>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w:t>
      </w:r>
      <w:r w:rsidRPr="007C38A1">
        <w:rPr>
          <w:rFonts w:cs="Arial"/>
          <w:b/>
          <w:bCs/>
          <w:color w:val="000000"/>
          <w:sz w:val="22"/>
          <w:szCs w:val="22"/>
        </w:rPr>
        <w:t>model</w:t>
      </w:r>
      <w:r w:rsidRPr="007C38A1">
        <w:rPr>
          <w:rFonts w:cs="Arial"/>
          <w:color w:val="000000"/>
          <w:sz w:val="22"/>
          <w:szCs w:val="22"/>
        </w:rPr>
        <w:t xml:space="preserve"> is base of the game where the game’s state and player data is managed. All the computations that are performed during the game are done in the model component as well as all data that needs to be processed. Moreover, any step to change the game’s state is also handled by the model. Whenever there are changes made to the model, the model updates the view automatically. </w:t>
      </w:r>
    </w:p>
    <w:p w:rsidR="007C38A1" w:rsidRDefault="007C38A1" w:rsidP="007C38A1">
      <w:pPr>
        <w:spacing w:after="0"/>
        <w:jc w:val="left"/>
        <w:rPr>
          <w:rFonts w:ascii="Times New Roman" w:hAnsi="Times New Roman"/>
          <w:sz w:val="24"/>
        </w:rPr>
      </w:pPr>
    </w:p>
    <w:p w:rsidR="00DB262D" w:rsidRDefault="00DB262D" w:rsidP="00DB262D">
      <w:pPr>
        <w:spacing w:after="0"/>
        <w:jc w:val="center"/>
        <w:rPr>
          <w:rFonts w:ascii="Times New Roman" w:hAnsi="Times New Roman"/>
          <w:sz w:val="24"/>
        </w:rPr>
      </w:pPr>
      <w:r>
        <w:rPr>
          <w:rFonts w:cs="Arial"/>
          <w:noProof/>
          <w:color w:val="000000"/>
          <w:sz w:val="22"/>
          <w:szCs w:val="22"/>
        </w:rPr>
        <w:drawing>
          <wp:inline distT="0" distB="0" distL="0" distR="0">
            <wp:extent cx="4333875" cy="2266950"/>
            <wp:effectExtent l="0" t="0" r="9525" b="0"/>
            <wp:docPr id="7" name="Picture 7" descr="https://lh3.googleusercontent.com/_8HLwwxSP4jEQTb8gwTyinORzGPsixloAD5C2MM2R-bABUKIQyEp4wujIIbqr8poyjSpF4eFUFK3oBT-DyOmElk-l1dWeV0kP72nLgEMb2gxSEfL6y_clTQfXSzSj-uDA5z2Ec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8HLwwxSP4jEQTb8gwTyinORzGPsixloAD5C2MM2R-bABUKIQyEp4wujIIbqr8poyjSpF4eFUFK3oBT-DyOmElk-l1dWeV0kP72nLgEMb2gxSEfL6y_clTQfXSzSj-uDA5z2Ec8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2266950"/>
                    </a:xfrm>
                    <a:prstGeom prst="rect">
                      <a:avLst/>
                    </a:prstGeom>
                    <a:noFill/>
                    <a:ln>
                      <a:noFill/>
                    </a:ln>
                  </pic:spPr>
                </pic:pic>
              </a:graphicData>
            </a:graphic>
          </wp:inline>
        </w:drawing>
      </w:r>
    </w:p>
    <w:p w:rsidR="00DB262D" w:rsidRPr="007C38A1" w:rsidRDefault="00DB262D" w:rsidP="00DB262D">
      <w:pPr>
        <w:spacing w:after="0"/>
        <w:jc w:val="center"/>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w:t>
      </w:r>
      <w:r w:rsidRPr="007C38A1">
        <w:rPr>
          <w:rFonts w:cs="Arial"/>
          <w:b/>
          <w:bCs/>
          <w:color w:val="000000"/>
          <w:sz w:val="22"/>
          <w:szCs w:val="22"/>
        </w:rPr>
        <w:t>view</w:t>
      </w:r>
      <w:r w:rsidRPr="007C38A1">
        <w:rPr>
          <w:rFonts w:cs="Arial"/>
          <w:color w:val="000000"/>
          <w:sz w:val="22"/>
          <w:szCs w:val="22"/>
        </w:rPr>
        <w:t xml:space="preserve"> is the graphical user interface (GUI) of the game and displays the data from the model. Whenever the model makes any change, the view update itself. The view also gets updated by the controller, as the controller conduct simple data verification on user input and updates the view in the form of a pop-up if any errors are find out during any operation. Different exercises of the view can be developed </w:t>
      </w:r>
      <w:r w:rsidR="00DB262D" w:rsidRPr="007C38A1">
        <w:rPr>
          <w:rFonts w:cs="Arial"/>
          <w:color w:val="000000"/>
          <w:sz w:val="22"/>
          <w:szCs w:val="22"/>
        </w:rPr>
        <w:t>to</w:t>
      </w:r>
      <w:r w:rsidRPr="007C38A1">
        <w:rPr>
          <w:rFonts w:cs="Arial"/>
          <w:color w:val="000000"/>
          <w:sz w:val="22"/>
          <w:szCs w:val="22"/>
        </w:rPr>
        <w:t xml:space="preserve"> present the same data in different manners.</w:t>
      </w:r>
    </w:p>
    <w:p w:rsidR="007C38A1" w:rsidRPr="007C38A1" w:rsidRDefault="007C38A1" w:rsidP="007C38A1">
      <w:pPr>
        <w:spacing w:after="0"/>
        <w:jc w:val="left"/>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w:t>
      </w:r>
      <w:r w:rsidRPr="007C38A1">
        <w:rPr>
          <w:rFonts w:cs="Arial"/>
          <w:b/>
          <w:bCs/>
          <w:color w:val="000000"/>
          <w:sz w:val="22"/>
          <w:szCs w:val="22"/>
        </w:rPr>
        <w:t>controller</w:t>
      </w:r>
      <w:r w:rsidRPr="007C38A1">
        <w:rPr>
          <w:rFonts w:cs="Arial"/>
          <w:color w:val="000000"/>
          <w:sz w:val="22"/>
          <w:szCs w:val="22"/>
        </w:rPr>
        <w:t xml:space="preserve"> is the component that players use to interact with the game. All players data is captured through the controller, which it then passes to the model. The controller also translates all mouse clicks or game events and it decide which part of the model needs to be manipulated. Basic all input validations are performed by controller, which updates the view if an error is detected. </w:t>
      </w:r>
    </w:p>
    <w:p w:rsidR="007C38A1" w:rsidRPr="007C38A1" w:rsidRDefault="007C38A1" w:rsidP="007C38A1">
      <w:pPr>
        <w:spacing w:after="0"/>
        <w:jc w:val="left"/>
        <w:rPr>
          <w:rFonts w:ascii="Times New Roman" w:hAnsi="Times New Roman"/>
          <w:sz w:val="24"/>
        </w:rPr>
      </w:pPr>
    </w:p>
    <w:p w:rsidR="007C38A1" w:rsidRPr="007C38A1" w:rsidRDefault="007C38A1" w:rsidP="007C38A1">
      <w:pPr>
        <w:spacing w:after="0"/>
        <w:rPr>
          <w:rFonts w:ascii="Times New Roman" w:hAnsi="Times New Roman"/>
          <w:sz w:val="24"/>
        </w:rPr>
      </w:pPr>
      <w:r w:rsidRPr="007C38A1">
        <w:rPr>
          <w:rFonts w:cs="Arial"/>
          <w:color w:val="000000"/>
          <w:sz w:val="22"/>
          <w:szCs w:val="22"/>
        </w:rPr>
        <w:t xml:space="preserve">The MVC architecture gives the three components to be developed differently from one another and they can be done in parallel. At any time, any component can be updated without affecting the other components </w:t>
      </w:r>
      <w:r w:rsidR="00896814" w:rsidRPr="007C38A1">
        <w:rPr>
          <w:rFonts w:cs="Arial"/>
          <w:color w:val="000000"/>
          <w:sz w:val="22"/>
          <w:szCs w:val="22"/>
        </w:rPr>
        <w:t>if</w:t>
      </w:r>
      <w:r w:rsidRPr="007C38A1">
        <w:rPr>
          <w:rFonts w:cs="Arial"/>
          <w:color w:val="000000"/>
          <w:sz w:val="22"/>
          <w:szCs w:val="22"/>
        </w:rPr>
        <w:t xml:space="preserve"> their application program interface stays the same. With a common API, the 3 models can be integrated into one game and different versions of the models can be combined in the game. This architecture gives facility for many different versions of views to be developed, which could be used to make variations of the game based on different themes.</w:t>
      </w:r>
    </w:p>
    <w:p w:rsidR="00676DE2" w:rsidRDefault="00676DE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676DE2" w:rsidRPr="00676DE2" w:rsidRDefault="00676DE2" w:rsidP="00676DE2">
      <w:pPr>
        <w:widowControl w:val="0"/>
        <w:tabs>
          <w:tab w:val="left" w:pos="691"/>
        </w:tabs>
        <w:autoSpaceDE w:val="0"/>
        <w:autoSpaceDN w:val="0"/>
        <w:adjustRightInd w:val="0"/>
        <w:spacing w:line="260" w:lineRule="exact"/>
        <w:ind w:left="576"/>
        <w:rPr>
          <w:rFonts w:ascii="Times New Roman" w:hAnsi="Times New Roman"/>
          <w:b/>
          <w:bCs/>
          <w:sz w:val="28"/>
          <w:szCs w:val="28"/>
        </w:rPr>
      </w:pPr>
      <w:r w:rsidRPr="00676DE2">
        <w:rPr>
          <w:rFonts w:ascii="Times New Roman" w:hAnsi="Times New Roman"/>
          <w:b/>
          <w:bCs/>
          <w:sz w:val="28"/>
          <w:szCs w:val="28"/>
        </w:rPr>
        <w:t>Major Modules:</w:t>
      </w:r>
    </w:p>
    <w:p w:rsidR="00676DE2" w:rsidRDefault="00676DE2" w:rsidP="00676DE2">
      <w:pPr>
        <w:pStyle w:val="ListParagraph"/>
        <w:widowControl w:val="0"/>
        <w:numPr>
          <w:ilvl w:val="0"/>
          <w:numId w:val="33"/>
        </w:numPr>
        <w:tabs>
          <w:tab w:val="left" w:pos="691"/>
        </w:tabs>
        <w:autoSpaceDE w:val="0"/>
        <w:autoSpaceDN w:val="0"/>
        <w:adjustRightInd w:val="0"/>
        <w:spacing w:line="260" w:lineRule="exact"/>
        <w:rPr>
          <w:rFonts w:ascii="Times New Roman" w:hAnsi="Times New Roman"/>
          <w:bCs/>
          <w:sz w:val="28"/>
          <w:szCs w:val="28"/>
        </w:rPr>
      </w:pPr>
      <w:r>
        <w:rPr>
          <w:rFonts w:ascii="Times New Roman" w:hAnsi="Times New Roman"/>
          <w:bCs/>
          <w:sz w:val="28"/>
          <w:szCs w:val="28"/>
        </w:rPr>
        <w:t>Dataset (Excel File)</w:t>
      </w:r>
    </w:p>
    <w:p w:rsidR="00676DE2" w:rsidRDefault="00676DE2" w:rsidP="00676DE2">
      <w:pPr>
        <w:pStyle w:val="ListParagraph"/>
        <w:widowControl w:val="0"/>
        <w:numPr>
          <w:ilvl w:val="0"/>
          <w:numId w:val="33"/>
        </w:numPr>
        <w:tabs>
          <w:tab w:val="left" w:pos="691"/>
        </w:tabs>
        <w:autoSpaceDE w:val="0"/>
        <w:autoSpaceDN w:val="0"/>
        <w:adjustRightInd w:val="0"/>
        <w:spacing w:line="260" w:lineRule="exact"/>
        <w:rPr>
          <w:rFonts w:ascii="Times New Roman" w:hAnsi="Times New Roman"/>
          <w:bCs/>
          <w:sz w:val="28"/>
          <w:szCs w:val="28"/>
        </w:rPr>
      </w:pPr>
      <w:r>
        <w:rPr>
          <w:rFonts w:ascii="Times New Roman" w:hAnsi="Times New Roman"/>
          <w:bCs/>
          <w:sz w:val="28"/>
          <w:szCs w:val="28"/>
        </w:rPr>
        <w:t>Gantt Chart (Output)</w:t>
      </w:r>
    </w:p>
    <w:p w:rsidR="00676DE2" w:rsidRDefault="00676DE2" w:rsidP="00676DE2">
      <w:pPr>
        <w:rPr>
          <w:rFonts w:ascii="Times New Roman" w:hAnsi="Times New Roman"/>
          <w:bCs/>
          <w:sz w:val="28"/>
          <w:szCs w:val="28"/>
        </w:rPr>
      </w:pPr>
      <w:r>
        <w:rPr>
          <w:rFonts w:ascii="Times New Roman" w:hAnsi="Times New Roman"/>
          <w:bCs/>
          <w:sz w:val="28"/>
          <w:szCs w:val="28"/>
        </w:rPr>
        <w:t xml:space="preserve">    </w:t>
      </w:r>
    </w:p>
    <w:p w:rsidR="00676DE2" w:rsidRPr="00560AC8" w:rsidRDefault="00676DE2" w:rsidP="00676DE2">
      <w:pPr>
        <w:rPr>
          <w:rFonts w:ascii="Times New Roman" w:hAnsi="Times New Roman"/>
          <w:b/>
          <w:sz w:val="28"/>
          <w:szCs w:val="28"/>
        </w:rPr>
      </w:pPr>
      <w:r>
        <w:rPr>
          <w:rFonts w:ascii="Times New Roman" w:hAnsi="Times New Roman"/>
          <w:bCs/>
          <w:sz w:val="28"/>
          <w:szCs w:val="28"/>
        </w:rPr>
        <w:t xml:space="preserve">       </w:t>
      </w:r>
      <w:r w:rsidRPr="00560AC8">
        <w:rPr>
          <w:rFonts w:ascii="Times New Roman" w:hAnsi="Times New Roman"/>
          <w:b/>
          <w:sz w:val="28"/>
          <w:szCs w:val="28"/>
        </w:rPr>
        <w:t>Major Classes:</w:t>
      </w:r>
    </w:p>
    <w:p w:rsidR="00676DE2" w:rsidRPr="00560AC8" w:rsidRDefault="00676DE2" w:rsidP="00676DE2">
      <w:pPr>
        <w:pStyle w:val="ListParagraph"/>
        <w:numPr>
          <w:ilvl w:val="0"/>
          <w:numId w:val="31"/>
        </w:numPr>
        <w:rPr>
          <w:rFonts w:ascii="Times New Roman" w:hAnsi="Times New Roman"/>
          <w:sz w:val="28"/>
          <w:szCs w:val="28"/>
        </w:rPr>
      </w:pPr>
      <w:r w:rsidRPr="00560AC8">
        <w:rPr>
          <w:rFonts w:ascii="Times New Roman" w:hAnsi="Times New Roman"/>
          <w:sz w:val="28"/>
          <w:szCs w:val="28"/>
        </w:rPr>
        <w:lastRenderedPageBreak/>
        <w:t>Vehicle</w:t>
      </w:r>
    </w:p>
    <w:p w:rsidR="00676DE2" w:rsidRPr="00560AC8" w:rsidRDefault="00676DE2" w:rsidP="00676DE2">
      <w:pPr>
        <w:pStyle w:val="ListParagraph"/>
        <w:numPr>
          <w:ilvl w:val="0"/>
          <w:numId w:val="31"/>
        </w:numPr>
        <w:rPr>
          <w:rFonts w:ascii="Times New Roman" w:hAnsi="Times New Roman"/>
          <w:sz w:val="28"/>
          <w:szCs w:val="28"/>
        </w:rPr>
      </w:pPr>
      <w:r w:rsidRPr="00560AC8">
        <w:rPr>
          <w:rFonts w:ascii="Times New Roman" w:hAnsi="Times New Roman"/>
          <w:sz w:val="28"/>
          <w:szCs w:val="28"/>
        </w:rPr>
        <w:t>Chart</w:t>
      </w:r>
    </w:p>
    <w:p w:rsidR="00676DE2" w:rsidRDefault="00676DE2" w:rsidP="00676DE2">
      <w:pPr>
        <w:pStyle w:val="ListParagraph"/>
        <w:numPr>
          <w:ilvl w:val="0"/>
          <w:numId w:val="31"/>
        </w:numPr>
        <w:rPr>
          <w:rFonts w:ascii="Times New Roman" w:hAnsi="Times New Roman"/>
          <w:sz w:val="28"/>
          <w:szCs w:val="28"/>
        </w:rPr>
      </w:pPr>
      <w:r w:rsidRPr="00560AC8">
        <w:rPr>
          <w:rFonts w:ascii="Times New Roman" w:hAnsi="Times New Roman"/>
          <w:sz w:val="28"/>
          <w:szCs w:val="28"/>
        </w:rPr>
        <w:t>Controller</w:t>
      </w:r>
    </w:p>
    <w:p w:rsidR="00676DE2" w:rsidRDefault="00676DE2" w:rsidP="00676DE2">
      <w:pPr>
        <w:widowControl w:val="0"/>
        <w:tabs>
          <w:tab w:val="left" w:pos="691"/>
        </w:tabs>
        <w:autoSpaceDE w:val="0"/>
        <w:autoSpaceDN w:val="0"/>
        <w:adjustRightInd w:val="0"/>
        <w:spacing w:line="260" w:lineRule="exact"/>
        <w:rPr>
          <w:rFonts w:ascii="Times New Roman" w:hAnsi="Times New Roman"/>
          <w:bCs/>
          <w:sz w:val="28"/>
          <w:szCs w:val="28"/>
        </w:rPr>
      </w:pPr>
      <w:r>
        <w:rPr>
          <w:rFonts w:ascii="Times New Roman" w:hAnsi="Times New Roman"/>
          <w:bCs/>
          <w:sz w:val="28"/>
          <w:szCs w:val="28"/>
        </w:rPr>
        <w:t xml:space="preserve"> </w:t>
      </w:r>
    </w:p>
    <w:p w:rsidR="00676DE2" w:rsidRDefault="00676DE2" w:rsidP="00676DE2">
      <w:pPr>
        <w:widowControl w:val="0"/>
        <w:tabs>
          <w:tab w:val="left" w:pos="691"/>
        </w:tabs>
        <w:autoSpaceDE w:val="0"/>
        <w:autoSpaceDN w:val="0"/>
        <w:adjustRightInd w:val="0"/>
        <w:spacing w:line="260" w:lineRule="exact"/>
        <w:rPr>
          <w:rFonts w:ascii="Times New Roman" w:hAnsi="Times New Roman"/>
          <w:b/>
          <w:bCs/>
          <w:sz w:val="28"/>
          <w:szCs w:val="28"/>
        </w:rPr>
      </w:pPr>
      <w:r>
        <w:rPr>
          <w:rFonts w:ascii="Times New Roman" w:hAnsi="Times New Roman"/>
          <w:bCs/>
          <w:sz w:val="28"/>
          <w:szCs w:val="28"/>
        </w:rPr>
        <w:t xml:space="preserve">     </w:t>
      </w:r>
      <w:r w:rsidRPr="00676DE2">
        <w:rPr>
          <w:rFonts w:ascii="Times New Roman" w:hAnsi="Times New Roman"/>
          <w:b/>
          <w:bCs/>
          <w:sz w:val="28"/>
          <w:szCs w:val="28"/>
        </w:rPr>
        <w:t>External Interfaces:</w:t>
      </w:r>
    </w:p>
    <w:p w:rsidR="00676DE2" w:rsidRPr="00676DE2" w:rsidRDefault="00676DE2" w:rsidP="00676DE2">
      <w:pPr>
        <w:pStyle w:val="ListParagraph"/>
        <w:widowControl w:val="0"/>
        <w:numPr>
          <w:ilvl w:val="0"/>
          <w:numId w:val="38"/>
        </w:numPr>
        <w:tabs>
          <w:tab w:val="left" w:pos="691"/>
        </w:tabs>
        <w:autoSpaceDE w:val="0"/>
        <w:autoSpaceDN w:val="0"/>
        <w:adjustRightInd w:val="0"/>
        <w:spacing w:line="260" w:lineRule="exact"/>
        <w:rPr>
          <w:rFonts w:ascii="Times New Roman" w:hAnsi="Times New Roman"/>
          <w:bCs/>
          <w:sz w:val="28"/>
          <w:szCs w:val="28"/>
        </w:rPr>
      </w:pPr>
      <w:r w:rsidRPr="00676DE2">
        <w:rPr>
          <w:rFonts w:ascii="Times New Roman" w:hAnsi="Times New Roman"/>
          <w:bCs/>
          <w:sz w:val="28"/>
          <w:szCs w:val="28"/>
        </w:rPr>
        <w:t>Apache POI</w:t>
      </w:r>
    </w:p>
    <w:p w:rsidR="00676DE2" w:rsidRPr="00676DE2" w:rsidRDefault="00676DE2" w:rsidP="00676DE2">
      <w:pPr>
        <w:pStyle w:val="ListParagraph"/>
        <w:widowControl w:val="0"/>
        <w:numPr>
          <w:ilvl w:val="0"/>
          <w:numId w:val="38"/>
        </w:numPr>
        <w:tabs>
          <w:tab w:val="left" w:pos="691"/>
        </w:tabs>
        <w:autoSpaceDE w:val="0"/>
        <w:autoSpaceDN w:val="0"/>
        <w:adjustRightInd w:val="0"/>
        <w:spacing w:line="260" w:lineRule="exact"/>
        <w:rPr>
          <w:rFonts w:ascii="Times New Roman" w:hAnsi="Times New Roman"/>
          <w:bCs/>
          <w:sz w:val="28"/>
          <w:szCs w:val="28"/>
        </w:rPr>
      </w:pPr>
      <w:r w:rsidRPr="00676DE2">
        <w:rPr>
          <w:rFonts w:ascii="Times New Roman" w:hAnsi="Times New Roman"/>
          <w:bCs/>
          <w:sz w:val="28"/>
          <w:szCs w:val="28"/>
        </w:rPr>
        <w:t>JFreeChart</w:t>
      </w:r>
    </w:p>
    <w:p w:rsidR="00676DE2" w:rsidRDefault="00676DE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676DE2" w:rsidRDefault="00676DE2" w:rsidP="00676DE2">
      <w:pPr>
        <w:widowControl w:val="0"/>
        <w:tabs>
          <w:tab w:val="left" w:pos="691"/>
        </w:tabs>
        <w:autoSpaceDE w:val="0"/>
        <w:autoSpaceDN w:val="0"/>
        <w:adjustRightInd w:val="0"/>
        <w:spacing w:line="260" w:lineRule="exact"/>
        <w:ind w:left="576"/>
        <w:rPr>
          <w:rFonts w:ascii="Times New Roman" w:hAnsi="Times New Roman"/>
          <w:bCs/>
          <w:sz w:val="28"/>
          <w:szCs w:val="28"/>
        </w:rPr>
      </w:pPr>
    </w:p>
    <w:p w:rsidR="000D56D3" w:rsidRPr="00B64EB6" w:rsidRDefault="000D56D3" w:rsidP="000D56D3">
      <w:pPr>
        <w:pStyle w:val="Heading2"/>
        <w:keepNext/>
        <w:pBdr>
          <w:bottom w:val="none" w:sz="0" w:space="0" w:color="auto"/>
        </w:pBdr>
        <w:shd w:val="clear" w:color="auto" w:fill="000000" w:themeFill="text1"/>
        <w:tabs>
          <w:tab w:val="clear" w:pos="816"/>
          <w:tab w:val="num" w:pos="576"/>
        </w:tabs>
        <w:spacing w:after="120"/>
        <w:ind w:left="576"/>
        <w:jc w:val="center"/>
        <w:rPr>
          <w:rFonts w:ascii="Times New Roman" w:hAnsi="Times New Roman" w:cs="Times New Roman"/>
          <w:color w:val="FFFFFF" w:themeColor="background1"/>
          <w:sz w:val="28"/>
        </w:rPr>
      </w:pPr>
      <w:bookmarkStart w:id="44" w:name="_Toc508883994"/>
      <w:r>
        <w:rPr>
          <w:rFonts w:ascii="Times New Roman" w:hAnsi="Times New Roman" w:cs="Times New Roman"/>
          <w:color w:val="FFFFFF" w:themeColor="background1"/>
          <w:sz w:val="28"/>
        </w:rPr>
        <w:t>Data Flow Diagram</w:t>
      </w:r>
      <w:bookmarkEnd w:id="44"/>
    </w:p>
    <w:p w:rsidR="00676DE2" w:rsidRDefault="00676DE2" w:rsidP="00676DE2">
      <w:pPr>
        <w:widowControl w:val="0"/>
        <w:tabs>
          <w:tab w:val="left" w:pos="691"/>
        </w:tabs>
        <w:autoSpaceDE w:val="0"/>
        <w:autoSpaceDN w:val="0"/>
        <w:adjustRightInd w:val="0"/>
        <w:spacing w:line="260" w:lineRule="exact"/>
        <w:ind w:left="692"/>
        <w:rPr>
          <w:bCs/>
        </w:rPr>
      </w:pPr>
      <w:r>
        <w:rPr>
          <w:rFonts w:ascii="Times New Roman" w:hAnsi="Times New Roman"/>
          <w:b/>
          <w:i/>
          <w:noProof/>
          <w:sz w:val="24"/>
        </w:rPr>
        <w:drawing>
          <wp:anchor distT="0" distB="0" distL="114300" distR="114300" simplePos="0" relativeHeight="251669504" behindDoc="1" locked="0" layoutInCell="1" allowOverlap="1" wp14:anchorId="2D886E8D" wp14:editId="6605F28F">
            <wp:simplePos x="0" y="0"/>
            <wp:positionH relativeFrom="column">
              <wp:posOffset>828675</wp:posOffset>
            </wp:positionH>
            <wp:positionV relativeFrom="paragraph">
              <wp:posOffset>188595</wp:posOffset>
            </wp:positionV>
            <wp:extent cx="6126480" cy="4648200"/>
            <wp:effectExtent l="0" t="0" r="7620" b="0"/>
            <wp:wrapTight wrapText="bothSides">
              <wp:wrapPolygon edited="0">
                <wp:start x="0" y="0"/>
                <wp:lineTo x="0" y="21511"/>
                <wp:lineTo x="21560" y="21511"/>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flow.png"/>
                    <pic:cNvPicPr/>
                  </pic:nvPicPr>
                  <pic:blipFill>
                    <a:blip r:embed="rId20">
                      <a:extLst>
                        <a:ext uri="{28A0092B-C50C-407E-A947-70E740481C1C}">
                          <a14:useLocalDpi xmlns:a14="http://schemas.microsoft.com/office/drawing/2010/main" val="0"/>
                        </a:ext>
                      </a:extLst>
                    </a:blip>
                    <a:stretch>
                      <a:fillRect/>
                    </a:stretch>
                  </pic:blipFill>
                  <pic:spPr>
                    <a:xfrm>
                      <a:off x="0" y="0"/>
                      <a:ext cx="6126480" cy="4648200"/>
                    </a:xfrm>
                    <a:prstGeom prst="rect">
                      <a:avLst/>
                    </a:prstGeom>
                  </pic:spPr>
                </pic:pic>
              </a:graphicData>
            </a:graphic>
            <wp14:sizeRelV relativeFrom="margin">
              <wp14:pctHeight>0</wp14:pctHeight>
            </wp14:sizeRelV>
          </wp:anchor>
        </w:drawing>
      </w:r>
    </w:p>
    <w:p w:rsidR="004864C8" w:rsidRPr="00560AC8" w:rsidRDefault="004864C8" w:rsidP="004864C8">
      <w:pPr>
        <w:rPr>
          <w:rFonts w:ascii="Times New Roman" w:hAnsi="Times New Roman"/>
          <w:sz w:val="28"/>
          <w:szCs w:val="28"/>
        </w:rPr>
      </w:pPr>
    </w:p>
    <w:p w:rsidR="004864C8" w:rsidRPr="00560AC8" w:rsidRDefault="004864C8" w:rsidP="004864C8">
      <w:pPr>
        <w:jc w:val="center"/>
        <w:rPr>
          <w:rFonts w:ascii="Times New Roman" w:hAnsi="Times New Roman"/>
          <w:sz w:val="28"/>
          <w:szCs w:val="28"/>
        </w:rPr>
      </w:pPr>
    </w:p>
    <w:p w:rsidR="000077B4" w:rsidRDefault="000077B4" w:rsidP="00FC060C">
      <w:pPr>
        <w:ind w:left="720"/>
        <w:rPr>
          <w:rFonts w:ascii="Times New Roman" w:hAnsi="Times New Roman"/>
          <w:sz w:val="28"/>
          <w:szCs w:val="28"/>
        </w:rPr>
      </w:pPr>
      <w:bookmarkStart w:id="45" w:name="_Toc79554374"/>
      <w:bookmarkStart w:id="46" w:name="_Toc79554375"/>
      <w:bookmarkStart w:id="47" w:name="_Toc79554377"/>
      <w:bookmarkStart w:id="48" w:name="_Toc79554380"/>
      <w:bookmarkStart w:id="49" w:name="_Toc79554389"/>
      <w:bookmarkStart w:id="50" w:name="_Toc79554391"/>
      <w:bookmarkStart w:id="51" w:name="_Toc79554393"/>
      <w:bookmarkStart w:id="52" w:name="_Toc79554395"/>
      <w:bookmarkStart w:id="53" w:name="_Toc79554396"/>
      <w:bookmarkStart w:id="54" w:name="_Toc79554398"/>
      <w:bookmarkStart w:id="55" w:name="_Toc79554399"/>
      <w:bookmarkStart w:id="56" w:name="_Toc79554402"/>
      <w:bookmarkStart w:id="57" w:name="_Toc79554403"/>
      <w:bookmarkStart w:id="58" w:name="_Toc79554404"/>
      <w:bookmarkStart w:id="59" w:name="_Toc79554405"/>
      <w:bookmarkStart w:id="60" w:name="_Toc79554407"/>
      <w:bookmarkStart w:id="61" w:name="_Toc79554409"/>
      <w:bookmarkStart w:id="62" w:name="_Toc79554411"/>
      <w:bookmarkStart w:id="63" w:name="_Toc79554419"/>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0077B4" w:rsidRDefault="000077B4" w:rsidP="00FC060C">
      <w:pPr>
        <w:ind w:left="720"/>
        <w:rPr>
          <w:rFonts w:ascii="Times New Roman" w:hAnsi="Times New Roman"/>
          <w:sz w:val="28"/>
          <w:szCs w:val="28"/>
        </w:rPr>
      </w:pPr>
    </w:p>
    <w:p w:rsidR="002D0513" w:rsidRDefault="002D0513" w:rsidP="00FC060C">
      <w:pPr>
        <w:ind w:left="720"/>
        <w:rPr>
          <w:rFonts w:ascii="Times New Roman" w:hAnsi="Times New Roman"/>
          <w:sz w:val="28"/>
          <w:szCs w:val="28"/>
        </w:rPr>
      </w:pPr>
    </w:p>
    <w:p w:rsidR="002D0513" w:rsidRDefault="002D0513" w:rsidP="00FC060C">
      <w:pPr>
        <w:ind w:left="720"/>
        <w:rPr>
          <w:rFonts w:ascii="Times New Roman" w:hAnsi="Times New Roman"/>
          <w:sz w:val="28"/>
          <w:szCs w:val="28"/>
        </w:rPr>
      </w:pPr>
    </w:p>
    <w:p w:rsidR="002D0513" w:rsidRDefault="002D0513" w:rsidP="00FC060C">
      <w:pPr>
        <w:ind w:left="720"/>
        <w:rPr>
          <w:rFonts w:ascii="Times New Roman" w:hAnsi="Times New Roman"/>
          <w:sz w:val="28"/>
          <w:szCs w:val="28"/>
        </w:rPr>
      </w:pPr>
    </w:p>
    <w:p w:rsidR="002D0513" w:rsidRPr="00B64EB6" w:rsidRDefault="002D0513" w:rsidP="002D0513">
      <w:pPr>
        <w:pStyle w:val="Heading2"/>
        <w:keepNext/>
        <w:pBdr>
          <w:bottom w:val="none" w:sz="0" w:space="0" w:color="auto"/>
        </w:pBdr>
        <w:shd w:val="clear" w:color="auto" w:fill="000000" w:themeFill="text1"/>
        <w:tabs>
          <w:tab w:val="clear" w:pos="816"/>
          <w:tab w:val="num" w:pos="576"/>
        </w:tabs>
        <w:spacing w:after="120"/>
        <w:ind w:left="576"/>
        <w:jc w:val="center"/>
        <w:rPr>
          <w:rFonts w:ascii="Times New Roman" w:hAnsi="Times New Roman" w:cs="Times New Roman"/>
          <w:color w:val="FFFFFF" w:themeColor="background1"/>
          <w:sz w:val="28"/>
        </w:rPr>
      </w:pPr>
      <w:r>
        <w:rPr>
          <w:rFonts w:ascii="Times New Roman" w:hAnsi="Times New Roman" w:cs="Times New Roman"/>
          <w:color w:val="FFFFFF" w:themeColor="background1"/>
          <w:sz w:val="28"/>
        </w:rPr>
        <w:lastRenderedPageBreak/>
        <w:t>Algo approach for Problem</w:t>
      </w:r>
    </w:p>
    <w:p w:rsidR="000077B4" w:rsidRDefault="000077B4" w:rsidP="00FC060C">
      <w:pPr>
        <w:ind w:left="720"/>
        <w:rPr>
          <w:rFonts w:ascii="Times New Roman" w:hAnsi="Times New Roman"/>
          <w:sz w:val="28"/>
          <w:szCs w:val="28"/>
        </w:rPr>
      </w:pPr>
    </w:p>
    <w:p w:rsidR="000077B4" w:rsidRDefault="00BB1D1F" w:rsidP="00FC060C">
      <w:pPr>
        <w:ind w:left="720"/>
        <w:rPr>
          <w:rFonts w:ascii="Times New Roman" w:hAnsi="Times New Roman"/>
          <w:sz w:val="28"/>
          <w:szCs w:val="28"/>
        </w:rPr>
      </w:pPr>
      <w:r>
        <w:rPr>
          <w:rFonts w:ascii="Times New Roman" w:hAnsi="Times New Roman"/>
          <w:sz w:val="28"/>
          <w:szCs w:val="28"/>
        </w:rPr>
        <w:t xml:space="preserve">After careful study of the problem I concluded that problem comes under the category of </w:t>
      </w:r>
      <w:r w:rsidRPr="006B271F">
        <w:rPr>
          <w:rFonts w:ascii="Times New Roman" w:hAnsi="Times New Roman"/>
          <w:b/>
          <w:sz w:val="28"/>
          <w:szCs w:val="28"/>
        </w:rPr>
        <w:t>partial overlapped system</w:t>
      </w:r>
      <w:r>
        <w:rPr>
          <w:rFonts w:ascii="Times New Roman" w:hAnsi="Times New Roman"/>
          <w:sz w:val="28"/>
          <w:szCs w:val="28"/>
        </w:rPr>
        <w:t>.</w:t>
      </w:r>
    </w:p>
    <w:p w:rsidR="00BB1D1F" w:rsidRDefault="00BB1D1F" w:rsidP="00FC060C">
      <w:pPr>
        <w:ind w:left="720"/>
        <w:rPr>
          <w:rFonts w:ascii="Times New Roman" w:hAnsi="Times New Roman"/>
          <w:b/>
          <w:sz w:val="28"/>
          <w:szCs w:val="28"/>
        </w:rPr>
      </w:pPr>
      <w:r w:rsidRPr="00BB1D1F">
        <w:rPr>
          <w:rFonts w:ascii="Times New Roman" w:hAnsi="Times New Roman"/>
          <w:b/>
          <w:sz w:val="28"/>
          <w:szCs w:val="28"/>
        </w:rPr>
        <w:t>Major Goals:</w:t>
      </w:r>
    </w:p>
    <w:p w:rsidR="00BB1D1F" w:rsidRPr="00BB1D1F" w:rsidRDefault="00BB1D1F" w:rsidP="00BB1D1F">
      <w:pPr>
        <w:pStyle w:val="ListParagraph"/>
        <w:numPr>
          <w:ilvl w:val="0"/>
          <w:numId w:val="40"/>
        </w:numPr>
        <w:rPr>
          <w:rFonts w:ascii="Times New Roman" w:hAnsi="Times New Roman"/>
          <w:sz w:val="28"/>
          <w:szCs w:val="28"/>
        </w:rPr>
      </w:pPr>
      <w:r>
        <w:rPr>
          <w:rFonts w:ascii="Times New Roman" w:hAnsi="Times New Roman"/>
          <w:sz w:val="28"/>
          <w:szCs w:val="28"/>
        </w:rPr>
        <w:t>Minimize the overall processing time and maximize the utilization of charging points</w:t>
      </w:r>
    </w:p>
    <w:p w:rsidR="00BB1D1F" w:rsidRPr="00BB1D1F" w:rsidRDefault="00BB1D1F" w:rsidP="00BB1D1F">
      <w:pPr>
        <w:pStyle w:val="ListParagraph"/>
        <w:numPr>
          <w:ilvl w:val="0"/>
          <w:numId w:val="40"/>
        </w:numPr>
        <w:rPr>
          <w:rFonts w:ascii="Times New Roman" w:hAnsi="Times New Roman"/>
          <w:sz w:val="28"/>
          <w:szCs w:val="28"/>
        </w:rPr>
      </w:pPr>
      <w:r w:rsidRPr="00BB1D1F">
        <w:rPr>
          <w:rFonts w:ascii="Times New Roman" w:hAnsi="Times New Roman"/>
          <w:sz w:val="28"/>
          <w:szCs w:val="28"/>
        </w:rPr>
        <w:t>Minimize the moving reservations after initial reservation</w:t>
      </w:r>
    </w:p>
    <w:p w:rsidR="00BB1D1F" w:rsidRDefault="00BB1D1F" w:rsidP="00FC060C">
      <w:pPr>
        <w:ind w:left="720"/>
        <w:rPr>
          <w:rFonts w:ascii="Times New Roman" w:hAnsi="Times New Roman"/>
          <w:sz w:val="28"/>
          <w:szCs w:val="28"/>
        </w:rPr>
      </w:pPr>
    </w:p>
    <w:p w:rsidR="000077B4" w:rsidRDefault="00BB1D1F" w:rsidP="00BB1D1F">
      <w:pPr>
        <w:ind w:left="720"/>
        <w:jc w:val="center"/>
        <w:rPr>
          <w:rFonts w:ascii="Times New Roman" w:hAnsi="Times New Roman"/>
          <w:sz w:val="28"/>
          <w:szCs w:val="28"/>
        </w:rPr>
      </w:pPr>
      <w:r>
        <w:rPr>
          <w:rFonts w:ascii="Times New Roman" w:hAnsi="Times New Roman"/>
          <w:noProof/>
          <w:sz w:val="28"/>
          <w:szCs w:val="28"/>
        </w:rPr>
        <w:drawing>
          <wp:inline distT="0" distB="0" distL="0" distR="0">
            <wp:extent cx="3724795" cy="292458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e.png"/>
                    <pic:cNvPicPr/>
                  </pic:nvPicPr>
                  <pic:blipFill>
                    <a:blip r:embed="rId21">
                      <a:extLst>
                        <a:ext uri="{28A0092B-C50C-407E-A947-70E740481C1C}">
                          <a14:useLocalDpi xmlns:a14="http://schemas.microsoft.com/office/drawing/2010/main" val="0"/>
                        </a:ext>
                      </a:extLst>
                    </a:blip>
                    <a:stretch>
                      <a:fillRect/>
                    </a:stretch>
                  </pic:blipFill>
                  <pic:spPr>
                    <a:xfrm>
                      <a:off x="0" y="0"/>
                      <a:ext cx="3724795" cy="2924583"/>
                    </a:xfrm>
                    <a:prstGeom prst="rect">
                      <a:avLst/>
                    </a:prstGeom>
                  </pic:spPr>
                </pic:pic>
              </a:graphicData>
            </a:graphic>
          </wp:inline>
        </w:drawing>
      </w:r>
    </w:p>
    <w:p w:rsidR="000077B4" w:rsidRDefault="006B271F" w:rsidP="00FC060C">
      <w:pPr>
        <w:ind w:left="720"/>
        <w:rPr>
          <w:rFonts w:ascii="Times New Roman" w:hAnsi="Times New Roman"/>
          <w:sz w:val="28"/>
          <w:szCs w:val="28"/>
        </w:rPr>
      </w:pPr>
      <w:r>
        <w:rPr>
          <w:rFonts w:ascii="Times New Roman" w:hAnsi="Times New Roman"/>
          <w:sz w:val="28"/>
          <w:szCs w:val="28"/>
        </w:rPr>
        <w:t>Implementing this problem with partial overlapping approach is a best approach for effective allocation of charging points.</w:t>
      </w:r>
    </w:p>
    <w:p w:rsidR="006B271F" w:rsidRDefault="006B271F" w:rsidP="00FC060C">
      <w:pPr>
        <w:ind w:left="720"/>
        <w:rPr>
          <w:rFonts w:ascii="Times New Roman" w:hAnsi="Times New Roman"/>
          <w:sz w:val="28"/>
          <w:szCs w:val="28"/>
        </w:rPr>
      </w:pPr>
      <w:r>
        <w:rPr>
          <w:rFonts w:ascii="Times New Roman" w:hAnsi="Times New Roman"/>
          <w:sz w:val="28"/>
          <w:szCs w:val="28"/>
        </w:rPr>
        <w:t>But this is needs an optimization algorithm to managing the transfer rate after initial allocation. Due to that I have another approach to implement first basic allocation and after integrating optimization to the solution.</w:t>
      </w:r>
    </w:p>
    <w:p w:rsidR="006B271F" w:rsidRDefault="006B271F" w:rsidP="00FC060C">
      <w:pPr>
        <w:ind w:left="720"/>
        <w:rPr>
          <w:rFonts w:ascii="Times New Roman" w:hAnsi="Times New Roman"/>
          <w:sz w:val="28"/>
          <w:szCs w:val="28"/>
        </w:rPr>
      </w:pPr>
    </w:p>
    <w:p w:rsidR="006B271F" w:rsidRDefault="006B271F" w:rsidP="00FC060C">
      <w:pPr>
        <w:ind w:left="720"/>
        <w:rPr>
          <w:rFonts w:ascii="Times New Roman" w:hAnsi="Times New Roman"/>
          <w:b/>
          <w:sz w:val="28"/>
          <w:szCs w:val="28"/>
        </w:rPr>
      </w:pPr>
      <w:r w:rsidRPr="006B271F">
        <w:rPr>
          <w:rFonts w:ascii="Times New Roman" w:hAnsi="Times New Roman"/>
          <w:b/>
          <w:sz w:val="28"/>
          <w:szCs w:val="28"/>
        </w:rPr>
        <w:t>Initial Approach:</w:t>
      </w:r>
    </w:p>
    <w:p w:rsidR="006B271F" w:rsidRDefault="006B271F" w:rsidP="00FC060C">
      <w:pPr>
        <w:ind w:left="720"/>
        <w:rPr>
          <w:rFonts w:ascii="Times New Roman" w:hAnsi="Times New Roman"/>
          <w:sz w:val="28"/>
          <w:szCs w:val="28"/>
        </w:rPr>
      </w:pPr>
      <w:r>
        <w:rPr>
          <w:rFonts w:ascii="Times New Roman" w:hAnsi="Times New Roman"/>
          <w:sz w:val="28"/>
          <w:szCs w:val="28"/>
        </w:rPr>
        <w:t xml:space="preserve">Implementation based on </w:t>
      </w:r>
      <w:r>
        <w:rPr>
          <w:rFonts w:ascii="Times New Roman" w:hAnsi="Times New Roman"/>
          <w:b/>
          <w:sz w:val="28"/>
          <w:szCs w:val="28"/>
        </w:rPr>
        <w:t xml:space="preserve">Heuristics. </w:t>
      </w:r>
      <w:r>
        <w:rPr>
          <w:rFonts w:ascii="Times New Roman" w:hAnsi="Times New Roman"/>
          <w:sz w:val="28"/>
          <w:szCs w:val="28"/>
        </w:rPr>
        <w:t>Which basically follows some rules:</w:t>
      </w:r>
    </w:p>
    <w:p w:rsidR="006B271F" w:rsidRDefault="006B271F" w:rsidP="00FC060C">
      <w:pPr>
        <w:ind w:left="720"/>
        <w:rPr>
          <w:rFonts w:ascii="Times New Roman" w:hAnsi="Times New Roman"/>
          <w:sz w:val="28"/>
          <w:szCs w:val="28"/>
        </w:rPr>
      </w:pPr>
      <w:r>
        <w:rPr>
          <w:rFonts w:ascii="Times New Roman" w:hAnsi="Times New Roman"/>
          <w:sz w:val="28"/>
          <w:szCs w:val="28"/>
        </w:rPr>
        <w:t xml:space="preserve">Dispatching Rule, try to allocate maximize </w:t>
      </w:r>
      <w:r w:rsidR="002D1EA2">
        <w:rPr>
          <w:rFonts w:ascii="Times New Roman" w:hAnsi="Times New Roman"/>
          <w:sz w:val="28"/>
          <w:szCs w:val="28"/>
        </w:rPr>
        <w:t>as much as possible based on defined heuristics.</w:t>
      </w:r>
      <w:r>
        <w:rPr>
          <w:rFonts w:ascii="Times New Roman" w:hAnsi="Times New Roman"/>
          <w:sz w:val="28"/>
          <w:szCs w:val="28"/>
        </w:rPr>
        <w:t xml:space="preserve">  </w:t>
      </w:r>
    </w:p>
    <w:p w:rsidR="002D1EA2" w:rsidRDefault="002D1EA2" w:rsidP="00FC060C">
      <w:pPr>
        <w:ind w:left="720"/>
        <w:rPr>
          <w:rFonts w:ascii="Times New Roman" w:hAnsi="Times New Roman"/>
          <w:sz w:val="28"/>
          <w:szCs w:val="28"/>
        </w:rPr>
      </w:pPr>
      <w:r>
        <w:rPr>
          <w:rFonts w:ascii="Times New Roman" w:hAnsi="Times New Roman"/>
          <w:sz w:val="28"/>
          <w:szCs w:val="28"/>
        </w:rPr>
        <w:t>I have defined major heuristics based on Electric Vehicle Reservation System’ problem:</w:t>
      </w:r>
    </w:p>
    <w:p w:rsidR="002D1EA2" w:rsidRDefault="002D1EA2" w:rsidP="002D1EA2">
      <w:pPr>
        <w:pStyle w:val="ListParagraph"/>
        <w:numPr>
          <w:ilvl w:val="0"/>
          <w:numId w:val="41"/>
        </w:numPr>
        <w:rPr>
          <w:rFonts w:ascii="Times New Roman" w:hAnsi="Times New Roman"/>
          <w:sz w:val="28"/>
          <w:szCs w:val="28"/>
        </w:rPr>
      </w:pPr>
      <w:r>
        <w:rPr>
          <w:rFonts w:ascii="Times New Roman" w:hAnsi="Times New Roman"/>
          <w:sz w:val="28"/>
          <w:szCs w:val="28"/>
        </w:rPr>
        <w:t>Finding set of requests for common time window which is based on common charging point.</w:t>
      </w:r>
    </w:p>
    <w:p w:rsidR="002D1EA2" w:rsidRDefault="002D1EA2" w:rsidP="002D1EA2">
      <w:pPr>
        <w:pStyle w:val="ListParagraph"/>
        <w:numPr>
          <w:ilvl w:val="0"/>
          <w:numId w:val="41"/>
        </w:numPr>
        <w:rPr>
          <w:rFonts w:ascii="Times New Roman" w:hAnsi="Times New Roman"/>
          <w:sz w:val="28"/>
          <w:szCs w:val="28"/>
        </w:rPr>
      </w:pPr>
      <w:r>
        <w:rPr>
          <w:rFonts w:ascii="Times New Roman" w:hAnsi="Times New Roman"/>
          <w:sz w:val="28"/>
          <w:szCs w:val="28"/>
        </w:rPr>
        <w:t>Allocating charging point to request which is having maximum need of point, which leads to minimize transfer.</w:t>
      </w:r>
    </w:p>
    <w:p w:rsidR="002D1EA2" w:rsidRPr="002D1EA2" w:rsidRDefault="00F91BB0" w:rsidP="002D1EA2">
      <w:pPr>
        <w:pStyle w:val="ListParagraph"/>
        <w:numPr>
          <w:ilvl w:val="0"/>
          <w:numId w:val="41"/>
        </w:numPr>
        <w:rPr>
          <w:rFonts w:ascii="Times New Roman" w:hAnsi="Times New Roman"/>
          <w:sz w:val="28"/>
          <w:szCs w:val="28"/>
        </w:rPr>
      </w:pPr>
      <w:r>
        <w:rPr>
          <w:rFonts w:ascii="Times New Roman" w:hAnsi="Times New Roman"/>
          <w:sz w:val="28"/>
          <w:szCs w:val="28"/>
        </w:rPr>
        <w:lastRenderedPageBreak/>
        <w:t>Random selection if there is condition of two requests with same parameters and not enough charging station or point available.</w:t>
      </w:r>
      <w:bookmarkStart w:id="64" w:name="_GoBack"/>
      <w:bookmarkEnd w:id="64"/>
    </w:p>
    <w:p w:rsidR="00AF5662" w:rsidRPr="00560AC8" w:rsidRDefault="00AF5662" w:rsidP="00AF5662">
      <w:pPr>
        <w:pStyle w:val="Heading1"/>
        <w:shd w:val="clear" w:color="auto" w:fill="000000" w:themeFill="text1"/>
        <w:tabs>
          <w:tab w:val="clear" w:pos="720"/>
          <w:tab w:val="num" w:pos="1008"/>
        </w:tabs>
        <w:ind w:left="1008"/>
        <w:jc w:val="center"/>
        <w:rPr>
          <w:rFonts w:ascii="Times New Roman" w:hAnsi="Times New Roman" w:cs="Times New Roman"/>
          <w:sz w:val="28"/>
          <w:szCs w:val="28"/>
        </w:rPr>
      </w:pPr>
      <w:bookmarkStart w:id="65" w:name="_Toc508883995"/>
      <w:r>
        <w:rPr>
          <w:rFonts w:ascii="Times New Roman" w:hAnsi="Times New Roman" w:cs="Times New Roman"/>
          <w:sz w:val="28"/>
          <w:szCs w:val="28"/>
        </w:rPr>
        <w:lastRenderedPageBreak/>
        <w:t>Graphical User Interface</w:t>
      </w:r>
      <w:bookmarkEnd w:id="65"/>
    </w:p>
    <w:p w:rsidR="00AF5662" w:rsidRDefault="00AF5662" w:rsidP="00C57722">
      <w:pPr>
        <w:pStyle w:val="NormalIndent"/>
        <w:rPr>
          <w:rFonts w:ascii="Times New Roman" w:hAnsi="Times New Roman"/>
          <w:sz w:val="28"/>
          <w:szCs w:val="28"/>
        </w:rPr>
      </w:pPr>
    </w:p>
    <w:p w:rsidR="00C57722" w:rsidRDefault="0022425F" w:rsidP="00C57722">
      <w:pPr>
        <w:pStyle w:val="NormalIndent"/>
        <w:rPr>
          <w:rFonts w:ascii="Times New Roman" w:hAnsi="Times New Roman"/>
          <w:sz w:val="28"/>
          <w:szCs w:val="28"/>
        </w:rPr>
      </w:pPr>
      <w:r w:rsidRPr="00560AC8">
        <w:rPr>
          <w:rFonts w:ascii="Times New Roman" w:hAnsi="Times New Roman"/>
          <w:sz w:val="28"/>
          <w:szCs w:val="28"/>
        </w:rPr>
        <w:t>These are the main user interfaces of Electric Vehicle Reservation System.</w:t>
      </w:r>
    </w:p>
    <w:p w:rsidR="00EB5A66" w:rsidRPr="00560AC8" w:rsidRDefault="00EB5A66" w:rsidP="00C57722">
      <w:pPr>
        <w:pStyle w:val="NormalIndent"/>
        <w:rPr>
          <w:rFonts w:ascii="Times New Roman" w:hAnsi="Times New Roman"/>
          <w:sz w:val="28"/>
          <w:szCs w:val="28"/>
        </w:rPr>
      </w:pPr>
    </w:p>
    <w:p w:rsidR="0022425F" w:rsidRPr="00EB5A66" w:rsidRDefault="0022425F" w:rsidP="00EB5A66">
      <w:pPr>
        <w:pStyle w:val="NormalIndent"/>
        <w:numPr>
          <w:ilvl w:val="0"/>
          <w:numId w:val="30"/>
        </w:numPr>
        <w:rPr>
          <w:rFonts w:ascii="Times New Roman" w:hAnsi="Times New Roman"/>
          <w:sz w:val="28"/>
          <w:szCs w:val="28"/>
        </w:rPr>
      </w:pPr>
      <w:r w:rsidRPr="00EB5A66">
        <w:rPr>
          <w:rFonts w:ascii="Times New Roman" w:hAnsi="Times New Roman"/>
          <w:sz w:val="28"/>
          <w:szCs w:val="28"/>
        </w:rPr>
        <w:t>System will</w:t>
      </w:r>
      <w:r w:rsidR="00560AC8" w:rsidRPr="00EB5A66">
        <w:rPr>
          <w:rFonts w:ascii="Times New Roman" w:hAnsi="Times New Roman"/>
          <w:sz w:val="28"/>
          <w:szCs w:val="28"/>
        </w:rPr>
        <w:t xml:space="preserve"> ask user to input an excel file</w:t>
      </w:r>
    </w:p>
    <w:p w:rsidR="00560AC8" w:rsidRDefault="00140302" w:rsidP="00140302">
      <w:pPr>
        <w:pStyle w:val="NormalIndent"/>
        <w:ind w:left="1080"/>
        <w:jc w:val="center"/>
        <w:rPr>
          <w:rFonts w:ascii="Times New Roman" w:hAnsi="Times New Roman"/>
          <w:sz w:val="28"/>
          <w:szCs w:val="28"/>
        </w:rPr>
      </w:pPr>
      <w:r>
        <w:rPr>
          <w:rFonts w:ascii="Times New Roman" w:hAnsi="Times New Roman"/>
          <w:noProof/>
          <w:sz w:val="28"/>
          <w:szCs w:val="28"/>
        </w:rPr>
        <w:drawing>
          <wp:inline distT="0" distB="0" distL="0" distR="0">
            <wp:extent cx="41052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png"/>
                    <pic:cNvPicPr/>
                  </pic:nvPicPr>
                  <pic:blipFill>
                    <a:blip r:embed="rId22">
                      <a:extLst>
                        <a:ext uri="{28A0092B-C50C-407E-A947-70E740481C1C}">
                          <a14:useLocalDpi xmlns:a14="http://schemas.microsoft.com/office/drawing/2010/main" val="0"/>
                        </a:ext>
                      </a:extLst>
                    </a:blip>
                    <a:stretch>
                      <a:fillRect/>
                    </a:stretch>
                  </pic:blipFill>
                  <pic:spPr>
                    <a:xfrm>
                      <a:off x="0" y="0"/>
                      <a:ext cx="4105854" cy="1743321"/>
                    </a:xfrm>
                    <a:prstGeom prst="rect">
                      <a:avLst/>
                    </a:prstGeom>
                  </pic:spPr>
                </pic:pic>
              </a:graphicData>
            </a:graphic>
          </wp:inline>
        </w:drawing>
      </w:r>
    </w:p>
    <w:p w:rsidR="00560AC8" w:rsidRDefault="00560AC8" w:rsidP="00560AC8">
      <w:pPr>
        <w:pStyle w:val="NormalIndent"/>
        <w:ind w:left="1080"/>
        <w:jc w:val="center"/>
        <w:rPr>
          <w:rFonts w:ascii="Times New Roman" w:hAnsi="Times New Roman"/>
          <w:sz w:val="28"/>
          <w:szCs w:val="28"/>
        </w:rPr>
      </w:pPr>
    </w:p>
    <w:p w:rsidR="00EB5A66" w:rsidRPr="00560AC8" w:rsidRDefault="00EB5A66" w:rsidP="00560AC8">
      <w:pPr>
        <w:pStyle w:val="NormalIndent"/>
        <w:ind w:left="1080"/>
        <w:jc w:val="center"/>
        <w:rPr>
          <w:rFonts w:ascii="Times New Roman" w:hAnsi="Times New Roman"/>
          <w:sz w:val="28"/>
          <w:szCs w:val="28"/>
        </w:rPr>
      </w:pPr>
    </w:p>
    <w:p w:rsidR="00560AC8" w:rsidRDefault="00EB5A66" w:rsidP="00560AC8">
      <w:pPr>
        <w:pStyle w:val="NormalIndent"/>
        <w:numPr>
          <w:ilvl w:val="0"/>
          <w:numId w:val="30"/>
        </w:numPr>
        <w:rPr>
          <w:rFonts w:ascii="Times New Roman" w:hAnsi="Times New Roman"/>
          <w:sz w:val="28"/>
          <w:szCs w:val="28"/>
        </w:rPr>
      </w:pPr>
      <w:r>
        <w:rPr>
          <w:noProof/>
        </w:rPr>
        <w:drawing>
          <wp:anchor distT="0" distB="0" distL="114300" distR="114300" simplePos="0" relativeHeight="251659264" behindDoc="0" locked="0" layoutInCell="1" allowOverlap="1" wp14:anchorId="2B299E5E" wp14:editId="76AD4919">
            <wp:simplePos x="0" y="0"/>
            <wp:positionH relativeFrom="column">
              <wp:posOffset>495300</wp:posOffset>
            </wp:positionH>
            <wp:positionV relativeFrom="paragraph">
              <wp:posOffset>364490</wp:posOffset>
            </wp:positionV>
            <wp:extent cx="6126480" cy="3600450"/>
            <wp:effectExtent l="0" t="0" r="7620" b="0"/>
            <wp:wrapThrough wrapText="bothSides">
              <wp:wrapPolygon edited="0">
                <wp:start x="0" y="0"/>
                <wp:lineTo x="0" y="21486"/>
                <wp:lineTo x="21560" y="21486"/>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2.png"/>
                    <pic:cNvPicPr/>
                  </pic:nvPicPr>
                  <pic:blipFill>
                    <a:blip r:embed="rId23">
                      <a:extLst>
                        <a:ext uri="{28A0092B-C50C-407E-A947-70E740481C1C}">
                          <a14:useLocalDpi xmlns:a14="http://schemas.microsoft.com/office/drawing/2010/main" val="0"/>
                        </a:ext>
                      </a:extLst>
                    </a:blip>
                    <a:stretch>
                      <a:fillRect/>
                    </a:stretch>
                  </pic:blipFill>
                  <pic:spPr>
                    <a:xfrm>
                      <a:off x="0" y="0"/>
                      <a:ext cx="6126480" cy="3600450"/>
                    </a:xfrm>
                    <a:prstGeom prst="rect">
                      <a:avLst/>
                    </a:prstGeom>
                  </pic:spPr>
                </pic:pic>
              </a:graphicData>
            </a:graphic>
            <wp14:sizeRelH relativeFrom="margin">
              <wp14:pctWidth>0</wp14:pctWidth>
            </wp14:sizeRelH>
            <wp14:sizeRelV relativeFrom="margin">
              <wp14:pctHeight>0</wp14:pctHeight>
            </wp14:sizeRelV>
          </wp:anchor>
        </w:drawing>
      </w:r>
      <w:r w:rsidR="00560AC8" w:rsidRPr="00560AC8">
        <w:rPr>
          <w:rFonts w:ascii="Times New Roman" w:hAnsi="Times New Roman"/>
          <w:sz w:val="28"/>
          <w:szCs w:val="28"/>
        </w:rPr>
        <w:t>File open Dialogue assists users to choose a file</w:t>
      </w:r>
    </w:p>
    <w:p w:rsidR="00560AC8" w:rsidRDefault="00560AC8" w:rsidP="000077B4">
      <w:pPr>
        <w:pStyle w:val="NormalIndent"/>
        <w:ind w:left="1080"/>
        <w:jc w:val="center"/>
        <w:rPr>
          <w:rFonts w:ascii="Times New Roman" w:hAnsi="Times New Roman"/>
          <w:sz w:val="28"/>
          <w:szCs w:val="28"/>
        </w:rPr>
      </w:pPr>
    </w:p>
    <w:p w:rsidR="00EB5A66" w:rsidRDefault="00EB5A66" w:rsidP="000077B4">
      <w:pPr>
        <w:pStyle w:val="NormalIndent"/>
        <w:ind w:left="1080"/>
        <w:jc w:val="center"/>
        <w:rPr>
          <w:rFonts w:ascii="Times New Roman" w:hAnsi="Times New Roman"/>
          <w:sz w:val="28"/>
          <w:szCs w:val="28"/>
        </w:rPr>
      </w:pPr>
    </w:p>
    <w:p w:rsidR="00EB5A66" w:rsidRDefault="00EB5A66" w:rsidP="000077B4">
      <w:pPr>
        <w:pStyle w:val="NormalIndent"/>
        <w:ind w:left="1080"/>
        <w:jc w:val="center"/>
        <w:rPr>
          <w:rFonts w:ascii="Times New Roman" w:hAnsi="Times New Roman"/>
          <w:sz w:val="28"/>
          <w:szCs w:val="28"/>
        </w:rPr>
      </w:pPr>
    </w:p>
    <w:p w:rsidR="00EB5A66" w:rsidRPr="00560AC8" w:rsidRDefault="00EB5A66" w:rsidP="000077B4">
      <w:pPr>
        <w:pStyle w:val="NormalIndent"/>
        <w:ind w:left="1080"/>
        <w:jc w:val="center"/>
        <w:rPr>
          <w:rFonts w:ascii="Times New Roman" w:hAnsi="Times New Roman"/>
          <w:sz w:val="28"/>
          <w:szCs w:val="28"/>
        </w:rPr>
      </w:pPr>
    </w:p>
    <w:p w:rsidR="00560AC8" w:rsidRPr="00EB5A66" w:rsidRDefault="00560AC8" w:rsidP="00EB5A66">
      <w:pPr>
        <w:pStyle w:val="NormalIndent"/>
        <w:numPr>
          <w:ilvl w:val="0"/>
          <w:numId w:val="30"/>
        </w:numPr>
        <w:rPr>
          <w:rFonts w:ascii="Times New Roman" w:hAnsi="Times New Roman"/>
          <w:sz w:val="28"/>
          <w:szCs w:val="28"/>
        </w:rPr>
      </w:pPr>
      <w:r w:rsidRPr="00EB5A66">
        <w:rPr>
          <w:rFonts w:ascii="Times New Roman" w:hAnsi="Times New Roman"/>
          <w:sz w:val="28"/>
          <w:szCs w:val="28"/>
        </w:rPr>
        <w:t>Gantt chart is the final output of system</w:t>
      </w:r>
    </w:p>
    <w:p w:rsidR="000077B4" w:rsidRDefault="000077B4" w:rsidP="00EB5A66">
      <w:pPr>
        <w:pStyle w:val="ListParagraph"/>
        <w:jc w:val="center"/>
        <w:rPr>
          <w:rFonts w:ascii="Times New Roman" w:hAnsi="Times New Roman"/>
          <w:sz w:val="28"/>
          <w:szCs w:val="28"/>
        </w:rPr>
      </w:pPr>
    </w:p>
    <w:p w:rsidR="00EB5A66" w:rsidRDefault="00EB5A66" w:rsidP="00EB5A66">
      <w:pPr>
        <w:pStyle w:val="ListParagraph"/>
        <w:jc w:val="center"/>
        <w:rPr>
          <w:rFonts w:ascii="Times New Roman" w:hAnsi="Times New Roman"/>
          <w:sz w:val="28"/>
          <w:szCs w:val="28"/>
        </w:rPr>
      </w:pPr>
    </w:p>
    <w:p w:rsidR="000077B4" w:rsidRDefault="00EB5A66" w:rsidP="000077B4">
      <w:pPr>
        <w:pStyle w:val="NormalIndent"/>
        <w:ind w:left="1080"/>
        <w:jc w:val="center"/>
        <w:rPr>
          <w:rFonts w:ascii="Times New Roman" w:hAnsi="Times New Roman"/>
          <w:sz w:val="28"/>
          <w:szCs w:val="28"/>
        </w:rPr>
      </w:pPr>
      <w:r>
        <w:rPr>
          <w:noProof/>
        </w:rPr>
        <w:drawing>
          <wp:anchor distT="0" distB="0" distL="114300" distR="114300" simplePos="0" relativeHeight="251661312" behindDoc="1" locked="0" layoutInCell="1" allowOverlap="1" wp14:anchorId="7FE9E709" wp14:editId="4B513230">
            <wp:simplePos x="0" y="0"/>
            <wp:positionH relativeFrom="column">
              <wp:posOffset>1438275</wp:posOffset>
            </wp:positionH>
            <wp:positionV relativeFrom="paragraph">
              <wp:posOffset>13970</wp:posOffset>
            </wp:positionV>
            <wp:extent cx="4714875" cy="2819400"/>
            <wp:effectExtent l="0" t="0" r="0" b="0"/>
            <wp:wrapTight wrapText="bothSides">
              <wp:wrapPolygon edited="0">
                <wp:start x="0" y="0"/>
                <wp:lineTo x="0" y="21454"/>
                <wp:lineTo x="21556" y="21454"/>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huM.png"/>
                    <pic:cNvPicPr/>
                  </pic:nvPicPr>
                  <pic:blipFill>
                    <a:blip r:embed="rId24">
                      <a:extLst>
                        <a:ext uri="{28A0092B-C50C-407E-A947-70E740481C1C}">
                          <a14:useLocalDpi xmlns:a14="http://schemas.microsoft.com/office/drawing/2010/main" val="0"/>
                        </a:ext>
                      </a:extLst>
                    </a:blip>
                    <a:stretch>
                      <a:fillRect/>
                    </a:stretch>
                  </pic:blipFill>
                  <pic:spPr>
                    <a:xfrm>
                      <a:off x="0" y="0"/>
                      <a:ext cx="4714875" cy="2819400"/>
                    </a:xfrm>
                    <a:prstGeom prst="rect">
                      <a:avLst/>
                    </a:prstGeom>
                  </pic:spPr>
                </pic:pic>
              </a:graphicData>
            </a:graphic>
            <wp14:sizeRelH relativeFrom="margin">
              <wp14:pctWidth>0</wp14:pctWidth>
            </wp14:sizeRelH>
            <wp14:sizeRelV relativeFrom="margin">
              <wp14:pctHeight>0</wp14:pctHeight>
            </wp14:sizeRelV>
          </wp:anchor>
        </w:drawing>
      </w:r>
    </w:p>
    <w:p w:rsidR="00560AC8" w:rsidRPr="00560AC8" w:rsidRDefault="00560AC8" w:rsidP="00560AC8">
      <w:pPr>
        <w:pStyle w:val="NormalIndent"/>
        <w:ind w:left="1080"/>
        <w:jc w:val="center"/>
        <w:rPr>
          <w:rFonts w:ascii="Times New Roman" w:hAnsi="Times New Roman"/>
          <w:sz w:val="28"/>
          <w:szCs w:val="28"/>
        </w:rPr>
      </w:pPr>
    </w:p>
    <w:p w:rsidR="00FC060C" w:rsidRDefault="00FC060C"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560AC8" w:rsidRDefault="00560AC8"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EB5A66" w:rsidRDefault="00EB5A66" w:rsidP="003B228F">
      <w:pPr>
        <w:pStyle w:val="NormalIndent"/>
        <w:rPr>
          <w:rFonts w:ascii="Times New Roman" w:hAnsi="Times New Roman"/>
          <w:sz w:val="28"/>
          <w:szCs w:val="28"/>
        </w:rPr>
      </w:pPr>
    </w:p>
    <w:p w:rsidR="00AF5662" w:rsidRPr="00560AC8" w:rsidRDefault="00AF5662" w:rsidP="00AF5662">
      <w:pPr>
        <w:pStyle w:val="Heading1"/>
        <w:shd w:val="clear" w:color="auto" w:fill="000000" w:themeFill="text1"/>
        <w:tabs>
          <w:tab w:val="clear" w:pos="720"/>
          <w:tab w:val="num" w:pos="1008"/>
        </w:tabs>
        <w:ind w:left="1008"/>
        <w:jc w:val="center"/>
        <w:rPr>
          <w:rFonts w:ascii="Times New Roman" w:hAnsi="Times New Roman" w:cs="Times New Roman"/>
          <w:sz w:val="28"/>
          <w:szCs w:val="28"/>
        </w:rPr>
      </w:pPr>
      <w:bookmarkStart w:id="66" w:name="_Toc508883996"/>
      <w:r>
        <w:rPr>
          <w:rFonts w:ascii="Times New Roman" w:hAnsi="Times New Roman" w:cs="Times New Roman"/>
          <w:sz w:val="28"/>
          <w:szCs w:val="28"/>
        </w:rPr>
        <w:lastRenderedPageBreak/>
        <w:t>Class Diagram</w:t>
      </w:r>
      <w:bookmarkEnd w:id="66"/>
    </w:p>
    <w:p w:rsidR="00671AD6" w:rsidRPr="00560AC8" w:rsidRDefault="00560AC8" w:rsidP="00671AD6">
      <w:pPr>
        <w:ind w:left="720"/>
        <w:rPr>
          <w:rFonts w:ascii="Times New Roman" w:hAnsi="Times New Roman"/>
          <w:sz w:val="28"/>
          <w:szCs w:val="28"/>
        </w:rPr>
      </w:pPr>
      <w:r w:rsidRPr="00560AC8">
        <w:rPr>
          <w:rFonts w:ascii="Times New Roman" w:hAnsi="Times New Roman"/>
          <w:sz w:val="28"/>
          <w:szCs w:val="28"/>
        </w:rPr>
        <w:t>Class Diagram for Electric Vehicle Reservation System</w:t>
      </w:r>
    </w:p>
    <w:p w:rsidR="00560AC8" w:rsidRPr="00560AC8" w:rsidRDefault="00560AC8" w:rsidP="00560AC8">
      <w:pPr>
        <w:ind w:left="720"/>
        <w:rPr>
          <w:rFonts w:ascii="Times New Roman" w:hAnsi="Times New Roman"/>
          <w:b/>
          <w:sz w:val="28"/>
          <w:szCs w:val="28"/>
        </w:rPr>
      </w:pPr>
      <w:r w:rsidRPr="00560AC8">
        <w:rPr>
          <w:rFonts w:ascii="Times New Roman" w:hAnsi="Times New Roman"/>
          <w:b/>
          <w:sz w:val="28"/>
          <w:szCs w:val="28"/>
        </w:rPr>
        <w:t>Major Classes:</w:t>
      </w:r>
    </w:p>
    <w:p w:rsidR="00560AC8" w:rsidRPr="00560AC8" w:rsidRDefault="00560AC8" w:rsidP="00560AC8">
      <w:pPr>
        <w:pStyle w:val="ListParagraph"/>
        <w:numPr>
          <w:ilvl w:val="0"/>
          <w:numId w:val="31"/>
        </w:numPr>
        <w:rPr>
          <w:rFonts w:ascii="Times New Roman" w:hAnsi="Times New Roman"/>
          <w:sz w:val="28"/>
          <w:szCs w:val="28"/>
        </w:rPr>
      </w:pPr>
      <w:r w:rsidRPr="00560AC8">
        <w:rPr>
          <w:rFonts w:ascii="Times New Roman" w:hAnsi="Times New Roman"/>
          <w:sz w:val="28"/>
          <w:szCs w:val="28"/>
        </w:rPr>
        <w:t>Vehicle</w:t>
      </w:r>
    </w:p>
    <w:p w:rsidR="00560AC8" w:rsidRPr="00560AC8" w:rsidRDefault="00560AC8" w:rsidP="00560AC8">
      <w:pPr>
        <w:pStyle w:val="ListParagraph"/>
        <w:numPr>
          <w:ilvl w:val="0"/>
          <w:numId w:val="31"/>
        </w:numPr>
        <w:rPr>
          <w:rFonts w:ascii="Times New Roman" w:hAnsi="Times New Roman"/>
          <w:sz w:val="28"/>
          <w:szCs w:val="28"/>
        </w:rPr>
      </w:pPr>
      <w:r w:rsidRPr="00560AC8">
        <w:rPr>
          <w:rFonts w:ascii="Times New Roman" w:hAnsi="Times New Roman"/>
          <w:sz w:val="28"/>
          <w:szCs w:val="28"/>
        </w:rPr>
        <w:t>Chart</w:t>
      </w:r>
    </w:p>
    <w:p w:rsidR="00560AC8" w:rsidRDefault="00560AC8" w:rsidP="00560AC8">
      <w:pPr>
        <w:pStyle w:val="ListParagraph"/>
        <w:numPr>
          <w:ilvl w:val="0"/>
          <w:numId w:val="31"/>
        </w:numPr>
        <w:rPr>
          <w:rFonts w:ascii="Times New Roman" w:hAnsi="Times New Roman"/>
          <w:sz w:val="28"/>
          <w:szCs w:val="28"/>
        </w:rPr>
      </w:pPr>
      <w:r w:rsidRPr="00560AC8">
        <w:rPr>
          <w:rFonts w:ascii="Times New Roman" w:hAnsi="Times New Roman"/>
          <w:sz w:val="28"/>
          <w:szCs w:val="28"/>
        </w:rPr>
        <w:t>Controller</w:t>
      </w:r>
    </w:p>
    <w:p w:rsidR="00560AC8" w:rsidRDefault="00560AC8" w:rsidP="00560AC8">
      <w:pPr>
        <w:rPr>
          <w:rFonts w:ascii="Times New Roman" w:hAnsi="Times New Roman"/>
          <w:b/>
          <w:sz w:val="28"/>
          <w:szCs w:val="28"/>
        </w:rPr>
      </w:pPr>
      <w:r>
        <w:rPr>
          <w:rFonts w:ascii="Times New Roman" w:hAnsi="Times New Roman"/>
          <w:sz w:val="28"/>
          <w:szCs w:val="28"/>
        </w:rPr>
        <w:t xml:space="preserve">          </w:t>
      </w:r>
      <w:r w:rsidRPr="00560AC8">
        <w:rPr>
          <w:rFonts w:ascii="Times New Roman" w:hAnsi="Times New Roman"/>
          <w:b/>
          <w:sz w:val="28"/>
          <w:szCs w:val="28"/>
        </w:rPr>
        <w:t>Major Interfaces:</w:t>
      </w:r>
    </w:p>
    <w:p w:rsidR="00560AC8" w:rsidRPr="00560AC8" w:rsidRDefault="00560AC8" w:rsidP="00560AC8">
      <w:pPr>
        <w:pStyle w:val="ListParagraph"/>
        <w:numPr>
          <w:ilvl w:val="0"/>
          <w:numId w:val="32"/>
        </w:numPr>
        <w:rPr>
          <w:rFonts w:ascii="Times New Roman" w:hAnsi="Times New Roman"/>
          <w:sz w:val="28"/>
          <w:szCs w:val="28"/>
        </w:rPr>
      </w:pPr>
      <w:r w:rsidRPr="00560AC8">
        <w:rPr>
          <w:rFonts w:ascii="Times New Roman" w:hAnsi="Times New Roman"/>
          <w:sz w:val="28"/>
          <w:szCs w:val="28"/>
        </w:rPr>
        <w:t>Apache PIO</w:t>
      </w:r>
    </w:p>
    <w:p w:rsidR="00560AC8" w:rsidRPr="00560AC8" w:rsidRDefault="00560AC8" w:rsidP="00560AC8">
      <w:pPr>
        <w:pStyle w:val="ListParagraph"/>
        <w:numPr>
          <w:ilvl w:val="0"/>
          <w:numId w:val="32"/>
        </w:numPr>
        <w:rPr>
          <w:rFonts w:ascii="Times New Roman" w:hAnsi="Times New Roman"/>
          <w:sz w:val="28"/>
          <w:szCs w:val="28"/>
        </w:rPr>
      </w:pPr>
      <w:r w:rsidRPr="00560AC8">
        <w:rPr>
          <w:rFonts w:ascii="Times New Roman" w:hAnsi="Times New Roman"/>
          <w:sz w:val="28"/>
          <w:szCs w:val="28"/>
        </w:rPr>
        <w:t>JFreeChart</w:t>
      </w:r>
    </w:p>
    <w:p w:rsidR="00560AC8" w:rsidRPr="00560AC8" w:rsidRDefault="00560AC8" w:rsidP="00560AC8">
      <w:pPr>
        <w:ind w:left="720"/>
        <w:rPr>
          <w:rFonts w:ascii="Times New Roman" w:hAnsi="Times New Roman"/>
          <w:sz w:val="28"/>
          <w:szCs w:val="28"/>
        </w:rPr>
      </w:pPr>
      <w:r w:rsidRPr="00560AC8">
        <w:rPr>
          <w:rFonts w:ascii="Times New Roman" w:hAnsi="Times New Roman"/>
          <w:noProof/>
          <w:sz w:val="28"/>
          <w:szCs w:val="28"/>
        </w:rPr>
        <w:drawing>
          <wp:inline distT="0" distB="0" distL="0" distR="0">
            <wp:extent cx="6344542" cy="4667250"/>
            <wp:effectExtent l="0" t="0" r="0" b="0"/>
            <wp:docPr id="1" name="Picture 1" descr="C:\Users\Navjot\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jot\AppData\Local\Microsoft\Windows\INetCache\Content.Word\clas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8091" cy="4669861"/>
                    </a:xfrm>
                    <a:prstGeom prst="rect">
                      <a:avLst/>
                    </a:prstGeom>
                    <a:noFill/>
                    <a:ln>
                      <a:noFill/>
                    </a:ln>
                  </pic:spPr>
                </pic:pic>
              </a:graphicData>
            </a:graphic>
          </wp:inline>
        </w:drawing>
      </w:r>
    </w:p>
    <w:p w:rsidR="00560AC8" w:rsidRPr="00560AC8" w:rsidRDefault="00560AC8" w:rsidP="00671AD6">
      <w:pPr>
        <w:ind w:left="720"/>
        <w:rPr>
          <w:rFonts w:ascii="Times New Roman" w:hAnsi="Times New Roman"/>
          <w:sz w:val="28"/>
          <w:szCs w:val="28"/>
        </w:rPr>
      </w:pPr>
    </w:p>
    <w:p w:rsidR="00671AD6" w:rsidRDefault="00671AD6" w:rsidP="00FE645D">
      <w:pPr>
        <w:ind w:left="720"/>
        <w:rPr>
          <w:rFonts w:ascii="Times New Roman" w:hAnsi="Times New Roman"/>
          <w:sz w:val="28"/>
          <w:szCs w:val="28"/>
        </w:rPr>
      </w:pPr>
    </w:p>
    <w:p w:rsidR="00560AC8" w:rsidRDefault="00560AC8" w:rsidP="00FE645D">
      <w:pPr>
        <w:ind w:left="720"/>
        <w:rPr>
          <w:rFonts w:ascii="Times New Roman" w:hAnsi="Times New Roman"/>
          <w:sz w:val="28"/>
          <w:szCs w:val="28"/>
        </w:rPr>
      </w:pPr>
    </w:p>
    <w:p w:rsidR="00560AC8" w:rsidRDefault="00560AC8" w:rsidP="00FE645D">
      <w:pPr>
        <w:ind w:left="720"/>
        <w:rPr>
          <w:rFonts w:ascii="Times New Roman" w:hAnsi="Times New Roman"/>
          <w:sz w:val="28"/>
          <w:szCs w:val="28"/>
        </w:rPr>
      </w:pPr>
    </w:p>
    <w:p w:rsidR="00560AC8" w:rsidRPr="00560AC8" w:rsidRDefault="00560AC8" w:rsidP="00FE645D">
      <w:pPr>
        <w:ind w:left="720"/>
        <w:rPr>
          <w:rFonts w:ascii="Times New Roman" w:hAnsi="Times New Roman"/>
          <w:sz w:val="28"/>
          <w:szCs w:val="28"/>
        </w:rPr>
      </w:pPr>
    </w:p>
    <w:p w:rsidR="00560AC8" w:rsidRPr="00265482" w:rsidRDefault="00560AC8" w:rsidP="00265482">
      <w:pPr>
        <w:pStyle w:val="Heading1"/>
        <w:numPr>
          <w:ilvl w:val="0"/>
          <w:numId w:val="39"/>
        </w:numPr>
        <w:shd w:val="clear" w:color="auto" w:fill="000000" w:themeFill="text1"/>
        <w:jc w:val="center"/>
        <w:rPr>
          <w:rFonts w:ascii="Times New Roman" w:hAnsi="Times New Roman" w:cs="Times New Roman"/>
          <w:color w:val="FFFFFF" w:themeColor="background1"/>
          <w:sz w:val="28"/>
        </w:rPr>
      </w:pPr>
      <w:bookmarkStart w:id="67" w:name="_Toc508883997"/>
      <w:r w:rsidRPr="00265482">
        <w:rPr>
          <w:rFonts w:ascii="Times New Roman" w:hAnsi="Times New Roman" w:cs="Times New Roman"/>
          <w:color w:val="FFFFFF" w:themeColor="background1"/>
          <w:sz w:val="28"/>
        </w:rPr>
        <w:lastRenderedPageBreak/>
        <w:t>Sequence Diagram</w:t>
      </w:r>
      <w:bookmarkEnd w:id="67"/>
    </w:p>
    <w:p w:rsidR="000077B4" w:rsidRDefault="000077B4" w:rsidP="000077B4">
      <w:pPr>
        <w:pStyle w:val="NormalIndent"/>
      </w:pPr>
    </w:p>
    <w:p w:rsidR="000077B4" w:rsidRDefault="000077B4" w:rsidP="000077B4">
      <w:pPr>
        <w:pStyle w:val="NormalIndent"/>
      </w:pPr>
    </w:p>
    <w:p w:rsidR="000077B4" w:rsidRDefault="00A5660E" w:rsidP="00A5660E">
      <w:pPr>
        <w:pStyle w:val="NormalIndent"/>
        <w:jc w:val="center"/>
      </w:pPr>
      <w:r>
        <w:rPr>
          <w:noProof/>
        </w:rPr>
        <w:drawing>
          <wp:inline distT="0" distB="0" distL="0" distR="0">
            <wp:extent cx="6134735"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26">
                      <a:extLst>
                        <a:ext uri="{28A0092B-C50C-407E-A947-70E740481C1C}">
                          <a14:useLocalDpi xmlns:a14="http://schemas.microsoft.com/office/drawing/2010/main" val="0"/>
                        </a:ext>
                      </a:extLst>
                    </a:blip>
                    <a:stretch>
                      <a:fillRect/>
                    </a:stretch>
                  </pic:blipFill>
                  <pic:spPr>
                    <a:xfrm>
                      <a:off x="0" y="0"/>
                      <a:ext cx="6142667" cy="4568374"/>
                    </a:xfrm>
                    <a:prstGeom prst="rect">
                      <a:avLst/>
                    </a:prstGeom>
                  </pic:spPr>
                </pic:pic>
              </a:graphicData>
            </a:graphic>
          </wp:inline>
        </w:drawing>
      </w: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0077B4" w:rsidRDefault="000077B4" w:rsidP="000077B4">
      <w:pPr>
        <w:pStyle w:val="NormalIndent"/>
      </w:pPr>
    </w:p>
    <w:p w:rsidR="00B95423" w:rsidRPr="00265482" w:rsidRDefault="00B95423" w:rsidP="00B95423">
      <w:pPr>
        <w:pStyle w:val="Heading1"/>
        <w:numPr>
          <w:ilvl w:val="0"/>
          <w:numId w:val="39"/>
        </w:numPr>
        <w:shd w:val="clear" w:color="auto" w:fill="000000" w:themeFill="text1"/>
        <w:jc w:val="center"/>
        <w:rPr>
          <w:rFonts w:ascii="Times New Roman" w:hAnsi="Times New Roman" w:cs="Times New Roman"/>
          <w:color w:val="FFFFFF" w:themeColor="background1"/>
          <w:sz w:val="28"/>
        </w:rPr>
      </w:pPr>
      <w:bookmarkStart w:id="68" w:name="_Toc508883998"/>
      <w:r>
        <w:rPr>
          <w:rFonts w:ascii="Times New Roman" w:hAnsi="Times New Roman" w:cs="Times New Roman"/>
          <w:color w:val="FFFFFF" w:themeColor="background1"/>
          <w:sz w:val="28"/>
        </w:rPr>
        <w:lastRenderedPageBreak/>
        <w:t>State Machine</w:t>
      </w:r>
      <w:r w:rsidRPr="00265482">
        <w:rPr>
          <w:rFonts w:ascii="Times New Roman" w:hAnsi="Times New Roman" w:cs="Times New Roman"/>
          <w:color w:val="FFFFFF" w:themeColor="background1"/>
          <w:sz w:val="28"/>
        </w:rPr>
        <w:t xml:space="preserve"> Diagram</w:t>
      </w:r>
      <w:bookmarkEnd w:id="68"/>
    </w:p>
    <w:p w:rsidR="008156AF" w:rsidRDefault="00560AC8" w:rsidP="00C92515">
      <w:pPr>
        <w:pStyle w:val="NormalIndent"/>
        <w:ind w:firstLine="720"/>
        <w:rPr>
          <w:rFonts w:ascii="Times New Roman" w:hAnsi="Times New Roman"/>
          <w:sz w:val="28"/>
          <w:szCs w:val="28"/>
        </w:rPr>
      </w:pPr>
      <w:r>
        <w:rPr>
          <w:noProof/>
        </w:rPr>
        <w:drawing>
          <wp:inline distT="0" distB="0" distL="0" distR="0">
            <wp:extent cx="5732780" cy="4752975"/>
            <wp:effectExtent l="0" t="0" r="1270" b="9525"/>
            <wp:docPr id="3" name="Picture 3" descr="C:\Users\Navjot\AppData\Local\Microsoft\Windows\INetCache\Content.Word\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vjot\AppData\Local\Microsoft\Windows\INetCache\Content.Word\statemachi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8401" cy="4757635"/>
                    </a:xfrm>
                    <a:prstGeom prst="rect">
                      <a:avLst/>
                    </a:prstGeom>
                    <a:noFill/>
                    <a:ln>
                      <a:noFill/>
                    </a:ln>
                  </pic:spPr>
                </pic:pic>
              </a:graphicData>
            </a:graphic>
          </wp:inline>
        </w:drawing>
      </w: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EB5A66" w:rsidRDefault="00EB5A66" w:rsidP="00C92515">
      <w:pPr>
        <w:pStyle w:val="NormalIndent"/>
        <w:ind w:firstLine="720"/>
        <w:rPr>
          <w:rFonts w:ascii="Times New Roman" w:hAnsi="Times New Roman"/>
          <w:sz w:val="28"/>
          <w:szCs w:val="28"/>
        </w:rPr>
      </w:pPr>
    </w:p>
    <w:p w:rsidR="00532402" w:rsidRPr="00265482" w:rsidRDefault="00532402" w:rsidP="00532402">
      <w:pPr>
        <w:pStyle w:val="Heading1"/>
        <w:numPr>
          <w:ilvl w:val="0"/>
          <w:numId w:val="39"/>
        </w:numPr>
        <w:shd w:val="clear" w:color="auto" w:fill="000000" w:themeFill="text1"/>
        <w:jc w:val="center"/>
        <w:rPr>
          <w:rFonts w:ascii="Times New Roman" w:hAnsi="Times New Roman" w:cs="Times New Roman"/>
          <w:color w:val="FFFFFF" w:themeColor="background1"/>
          <w:sz w:val="28"/>
        </w:rPr>
      </w:pPr>
      <w:bookmarkStart w:id="69" w:name="_Toc508883999"/>
      <w:r>
        <w:rPr>
          <w:rFonts w:ascii="Times New Roman" w:hAnsi="Times New Roman" w:cs="Times New Roman"/>
          <w:color w:val="FFFFFF" w:themeColor="background1"/>
          <w:sz w:val="28"/>
        </w:rPr>
        <w:lastRenderedPageBreak/>
        <w:t>Use Case</w:t>
      </w:r>
      <w:r w:rsidRPr="00265482">
        <w:rPr>
          <w:rFonts w:ascii="Times New Roman" w:hAnsi="Times New Roman" w:cs="Times New Roman"/>
          <w:color w:val="FFFFFF" w:themeColor="background1"/>
          <w:sz w:val="28"/>
        </w:rPr>
        <w:t xml:space="preserve"> Diagram</w:t>
      </w:r>
      <w:bookmarkEnd w:id="69"/>
    </w:p>
    <w:p w:rsidR="008156AF" w:rsidRDefault="008156AF" w:rsidP="00EB5A66">
      <w:pPr>
        <w:pStyle w:val="NormalIndent"/>
        <w:jc w:val="center"/>
        <w:rPr>
          <w:rFonts w:ascii="Times New Roman" w:hAnsi="Times New Roman"/>
          <w:sz w:val="28"/>
          <w:szCs w:val="28"/>
        </w:rPr>
      </w:pPr>
    </w:p>
    <w:p w:rsidR="00EB5A66" w:rsidRPr="00560AC8" w:rsidRDefault="00EB5A66" w:rsidP="00EB5A66">
      <w:pPr>
        <w:pStyle w:val="NormalIndent"/>
        <w:jc w:val="center"/>
        <w:rPr>
          <w:rFonts w:ascii="Times New Roman" w:hAnsi="Times New Roman"/>
          <w:sz w:val="28"/>
          <w:szCs w:val="28"/>
        </w:rPr>
      </w:pPr>
      <w:r>
        <w:rPr>
          <w:noProof/>
        </w:rPr>
        <w:drawing>
          <wp:anchor distT="0" distB="0" distL="114300" distR="114300" simplePos="0" relativeHeight="251663360" behindDoc="1" locked="0" layoutInCell="1" allowOverlap="1" wp14:anchorId="6F7D8593" wp14:editId="3D7A3C95">
            <wp:simplePos x="0" y="0"/>
            <wp:positionH relativeFrom="column">
              <wp:posOffset>638175</wp:posOffset>
            </wp:positionH>
            <wp:positionV relativeFrom="paragraph">
              <wp:posOffset>417830</wp:posOffset>
            </wp:positionV>
            <wp:extent cx="6126480" cy="4410075"/>
            <wp:effectExtent l="0" t="0" r="7620" b="9525"/>
            <wp:wrapTight wrapText="bothSides">
              <wp:wrapPolygon edited="0">
                <wp:start x="0" y="0"/>
                <wp:lineTo x="0" y="21553"/>
                <wp:lineTo x="21560" y="21553"/>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f.png"/>
                    <pic:cNvPicPr/>
                  </pic:nvPicPr>
                  <pic:blipFill>
                    <a:blip r:embed="rId28">
                      <a:extLst>
                        <a:ext uri="{28A0092B-C50C-407E-A947-70E740481C1C}">
                          <a14:useLocalDpi xmlns:a14="http://schemas.microsoft.com/office/drawing/2010/main" val="0"/>
                        </a:ext>
                      </a:extLst>
                    </a:blip>
                    <a:stretch>
                      <a:fillRect/>
                    </a:stretch>
                  </pic:blipFill>
                  <pic:spPr>
                    <a:xfrm>
                      <a:off x="0" y="0"/>
                      <a:ext cx="6126480" cy="4410075"/>
                    </a:xfrm>
                    <a:prstGeom prst="rect">
                      <a:avLst/>
                    </a:prstGeom>
                  </pic:spPr>
                </pic:pic>
              </a:graphicData>
            </a:graphic>
            <wp14:sizeRelV relativeFrom="margin">
              <wp14:pctHeight>0</wp14:pctHeight>
            </wp14:sizeRelV>
          </wp:anchor>
        </w:drawing>
      </w:r>
    </w:p>
    <w:sectPr w:rsidR="00EB5A66" w:rsidRPr="00560AC8" w:rsidSect="001B1EF0">
      <w:headerReference w:type="even" r:id="rId29"/>
      <w:headerReference w:type="default" r:id="rId30"/>
      <w:footerReference w:type="default" r:id="rId31"/>
      <w:headerReference w:type="first" r:id="rId32"/>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1B6" w:rsidRDefault="006D21B6">
      <w:r>
        <w:separator/>
      </w:r>
    </w:p>
  </w:endnote>
  <w:endnote w:type="continuationSeparator" w:id="0">
    <w:p w:rsidR="006D21B6" w:rsidRDefault="006D2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B0" w:rsidRPr="00FC026B" w:rsidRDefault="00F91BB0" w:rsidP="00B445F2">
    <w:pPr>
      <w:pStyle w:val="Footer"/>
      <w:tabs>
        <w:tab w:val="left" w:pos="9840"/>
      </w:tabs>
      <w:rPr>
        <w:sz w:val="22"/>
        <w:szCs w:val="22"/>
      </w:rPr>
    </w:pPr>
    <w:r w:rsidRPr="00FC026B">
      <w:rPr>
        <w:sz w:val="16"/>
        <w:szCs w:val="16"/>
      </w:rPr>
      <w:fldChar w:fldCharType="begin"/>
    </w:r>
    <w:r w:rsidRPr="00FC026B">
      <w:rPr>
        <w:sz w:val="16"/>
        <w:szCs w:val="16"/>
      </w:rPr>
      <w:instrText xml:space="preserve"> DATE \@ "M/d/yyyy" </w:instrText>
    </w:r>
    <w:r w:rsidRPr="00FC026B">
      <w:rPr>
        <w:sz w:val="16"/>
        <w:szCs w:val="16"/>
      </w:rPr>
      <w:fldChar w:fldCharType="separate"/>
    </w:r>
    <w:r>
      <w:rPr>
        <w:noProof/>
        <w:sz w:val="16"/>
        <w:szCs w:val="16"/>
      </w:rPr>
      <w:t>3/15/2018</w:t>
    </w:r>
    <w:r w:rsidRPr="00FC026B">
      <w:rPr>
        <w:sz w:val="16"/>
        <w:szCs w:val="16"/>
      </w:rPr>
      <w:fldChar w:fldCharType="end"/>
    </w:r>
    <w:r w:rsidRPr="00FC026B">
      <w:rPr>
        <w:sz w:val="16"/>
        <w:szCs w:val="16"/>
      </w:rPr>
      <w:t xml:space="preserve">, </w:t>
    </w:r>
    <w:r w:rsidRPr="00FC026B">
      <w:rPr>
        <w:sz w:val="16"/>
        <w:szCs w:val="16"/>
      </w:rPr>
      <w:fldChar w:fldCharType="begin"/>
    </w:r>
    <w:r w:rsidRPr="00FC026B">
      <w:rPr>
        <w:sz w:val="16"/>
        <w:szCs w:val="16"/>
      </w:rPr>
      <w:instrText xml:space="preserve"> TIME \@ "h:mm am/pm" </w:instrText>
    </w:r>
    <w:r w:rsidRPr="00FC026B">
      <w:rPr>
        <w:sz w:val="16"/>
        <w:szCs w:val="16"/>
      </w:rPr>
      <w:fldChar w:fldCharType="separate"/>
    </w:r>
    <w:r>
      <w:rPr>
        <w:noProof/>
        <w:sz w:val="16"/>
        <w:szCs w:val="16"/>
      </w:rPr>
      <w:t>12:04 PM</w:t>
    </w:r>
    <w:r w:rsidRPr="00FC026B">
      <w:rPr>
        <w:sz w:val="16"/>
        <w:szCs w:val="16"/>
      </w:rPr>
      <w:fldChar w:fldCharType="end"/>
    </w:r>
    <w:r w:rsidRPr="00FC026B">
      <w:rPr>
        <w:sz w:val="16"/>
        <w:szCs w:val="16"/>
      </w:rPr>
      <w:tab/>
    </w:r>
    <w:r>
      <w:rPr>
        <w:sz w:val="16"/>
        <w:szCs w:val="16"/>
      </w:rPr>
      <w:t xml:space="preserve">                                            </w:t>
    </w:r>
    <w:r w:rsidRPr="00FC026B">
      <w:rPr>
        <w:sz w:val="16"/>
        <w:szCs w:val="16"/>
      </w:rPr>
      <w:tab/>
    </w:r>
    <w:r w:rsidRPr="00FC026B">
      <w:rPr>
        <w:sz w:val="16"/>
        <w:szCs w:val="16"/>
      </w:rPr>
      <w:tab/>
    </w:r>
    <w:r w:rsidRPr="002F1CDA">
      <w:rPr>
        <w:rStyle w:val="PageNumber"/>
        <w:sz w:val="18"/>
        <w:szCs w:val="18"/>
      </w:rPr>
      <w:fldChar w:fldCharType="begin"/>
    </w:r>
    <w:r w:rsidRPr="002F1CDA">
      <w:rPr>
        <w:rStyle w:val="PageNumber"/>
        <w:sz w:val="18"/>
        <w:szCs w:val="18"/>
      </w:rPr>
      <w:instrText xml:space="preserve"> PAGE </w:instrText>
    </w:r>
    <w:r w:rsidRPr="002F1CDA">
      <w:rPr>
        <w:rStyle w:val="PageNumber"/>
        <w:sz w:val="18"/>
        <w:szCs w:val="18"/>
      </w:rPr>
      <w:fldChar w:fldCharType="separate"/>
    </w:r>
    <w:r w:rsidR="00DD5D97">
      <w:rPr>
        <w:rStyle w:val="PageNumber"/>
        <w:noProof/>
        <w:sz w:val="18"/>
        <w:szCs w:val="18"/>
      </w:rPr>
      <w:t>18</w:t>
    </w:r>
    <w:r w:rsidRPr="002F1CDA">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1B6" w:rsidRDefault="006D21B6">
      <w:r>
        <w:separator/>
      </w:r>
    </w:p>
  </w:footnote>
  <w:footnote w:type="continuationSeparator" w:id="0">
    <w:p w:rsidR="006D21B6" w:rsidRDefault="006D2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B0" w:rsidRDefault="00F91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B0" w:rsidRDefault="00F91BB0">
    <w:pPr>
      <w:pStyle w:val="Header"/>
    </w:pPr>
    <w:r>
      <w:rPr>
        <w:noProof/>
      </w:rPr>
      <w:t>INSE 6260 Design Specification Template</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B0" w:rsidRDefault="00F91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432"/>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pPr>
      <w:rPr>
        <w:rFonts w:ascii="Symbol" w:hAnsi="Symbol"/>
      </w:rPr>
    </w:lvl>
  </w:abstractNum>
  <w:abstractNum w:abstractNumId="2" w15:restartNumberingAfterBreak="0">
    <w:nsid w:val="00000004"/>
    <w:multiLevelType w:val="multilevel"/>
    <w:tmpl w:val="00000004"/>
    <w:name w:val="WW8Num4"/>
    <w:lvl w:ilvl="0">
      <w:start w:val="1"/>
      <w:numFmt w:val="bullet"/>
      <w:lvlText w:val="·"/>
      <w:lvlJc w:val="left"/>
      <w:pPr>
        <w:tabs>
          <w:tab w:val="num" w:pos="566"/>
        </w:tabs>
      </w:pPr>
      <w:rPr>
        <w:rFonts w:ascii="Symbol" w:hAnsi="Symbol" w:cs="StarSymbol"/>
        <w:sz w:val="18"/>
        <w:szCs w:val="18"/>
      </w:rPr>
    </w:lvl>
    <w:lvl w:ilvl="1">
      <w:start w:val="1"/>
      <w:numFmt w:val="bullet"/>
      <w:lvlText w:val="·"/>
      <w:lvlJc w:val="left"/>
      <w:pPr>
        <w:tabs>
          <w:tab w:val="num" w:pos="850"/>
        </w:tabs>
      </w:pPr>
      <w:rPr>
        <w:rFonts w:ascii="Symbol" w:hAnsi="Symbol" w:cs="StarSymbol"/>
        <w:sz w:val="18"/>
        <w:szCs w:val="18"/>
      </w:rPr>
    </w:lvl>
    <w:lvl w:ilvl="2">
      <w:start w:val="1"/>
      <w:numFmt w:val="bullet"/>
      <w:lvlText w:val="·"/>
      <w:lvlJc w:val="left"/>
      <w:pPr>
        <w:tabs>
          <w:tab w:val="num" w:pos="1133"/>
        </w:tabs>
      </w:pPr>
      <w:rPr>
        <w:rFonts w:ascii="Symbol" w:hAnsi="Symbol" w:cs="StarSymbol"/>
        <w:sz w:val="18"/>
        <w:szCs w:val="18"/>
      </w:rPr>
    </w:lvl>
    <w:lvl w:ilvl="3">
      <w:start w:val="1"/>
      <w:numFmt w:val="bullet"/>
      <w:lvlText w:val="·"/>
      <w:lvlJc w:val="left"/>
      <w:pPr>
        <w:tabs>
          <w:tab w:val="num" w:pos="1417"/>
        </w:tabs>
      </w:pPr>
      <w:rPr>
        <w:rFonts w:ascii="Symbol" w:hAnsi="Symbol" w:cs="StarSymbol"/>
        <w:sz w:val="18"/>
        <w:szCs w:val="18"/>
      </w:rPr>
    </w:lvl>
    <w:lvl w:ilvl="4">
      <w:start w:val="1"/>
      <w:numFmt w:val="bullet"/>
      <w:lvlText w:val="·"/>
      <w:lvlJc w:val="left"/>
      <w:pPr>
        <w:tabs>
          <w:tab w:val="num" w:pos="1700"/>
        </w:tabs>
      </w:pPr>
      <w:rPr>
        <w:rFonts w:ascii="Symbol" w:hAnsi="Symbol" w:cs="StarSymbol"/>
        <w:sz w:val="18"/>
        <w:szCs w:val="18"/>
      </w:rPr>
    </w:lvl>
    <w:lvl w:ilvl="5">
      <w:start w:val="1"/>
      <w:numFmt w:val="bullet"/>
      <w:lvlText w:val="·"/>
      <w:lvlJc w:val="left"/>
      <w:pPr>
        <w:tabs>
          <w:tab w:val="num" w:pos="1984"/>
        </w:tabs>
      </w:pPr>
      <w:rPr>
        <w:rFonts w:ascii="Symbol" w:hAnsi="Symbol" w:cs="StarSymbol"/>
        <w:sz w:val="18"/>
        <w:szCs w:val="18"/>
      </w:rPr>
    </w:lvl>
    <w:lvl w:ilvl="6">
      <w:start w:val="1"/>
      <w:numFmt w:val="bullet"/>
      <w:lvlText w:val="·"/>
      <w:lvlJc w:val="left"/>
      <w:pPr>
        <w:tabs>
          <w:tab w:val="num" w:pos="2267"/>
        </w:tabs>
      </w:pPr>
      <w:rPr>
        <w:rFonts w:ascii="Symbol" w:hAnsi="Symbol" w:cs="StarSymbol"/>
        <w:sz w:val="18"/>
        <w:szCs w:val="18"/>
      </w:rPr>
    </w:lvl>
    <w:lvl w:ilvl="7">
      <w:start w:val="1"/>
      <w:numFmt w:val="bullet"/>
      <w:lvlText w:val="·"/>
      <w:lvlJc w:val="left"/>
      <w:pPr>
        <w:tabs>
          <w:tab w:val="num" w:pos="2551"/>
        </w:tabs>
      </w:pPr>
      <w:rPr>
        <w:rFonts w:ascii="Symbol" w:hAnsi="Symbol" w:cs="StarSymbol"/>
        <w:sz w:val="18"/>
        <w:szCs w:val="18"/>
      </w:rPr>
    </w:lvl>
    <w:lvl w:ilvl="8">
      <w:start w:val="1"/>
      <w:numFmt w:val="bullet"/>
      <w:lvlText w:val="·"/>
      <w:lvlJc w:val="left"/>
      <w:pPr>
        <w:tabs>
          <w:tab w:val="num" w:pos="2834"/>
        </w:tabs>
      </w:pPr>
      <w:rPr>
        <w:rFonts w:ascii="Symbol" w:hAnsi="Symbol" w:cs="StarSymbol"/>
        <w:sz w:val="18"/>
        <w:szCs w:val="18"/>
      </w:rPr>
    </w:lvl>
  </w:abstractNum>
  <w:abstractNum w:abstractNumId="3" w15:restartNumberingAfterBreak="0">
    <w:nsid w:val="00000005"/>
    <w:multiLevelType w:val="singleLevel"/>
    <w:tmpl w:val="00000005"/>
    <w:name w:val="WW8Num5"/>
    <w:lvl w:ilvl="0">
      <w:start w:val="1"/>
      <w:numFmt w:val="decimal"/>
      <w:lvlText w:val="%1)"/>
      <w:lvlJc w:val="left"/>
      <w:pPr>
        <w:tabs>
          <w:tab w:val="num" w:pos="1440"/>
        </w:tabs>
      </w:pPr>
    </w:lvl>
  </w:abstractNum>
  <w:abstractNum w:abstractNumId="4" w15:restartNumberingAfterBreak="0">
    <w:nsid w:val="00877245"/>
    <w:multiLevelType w:val="hybridMultilevel"/>
    <w:tmpl w:val="FB48AB0E"/>
    <w:lvl w:ilvl="0" w:tplc="AC9EA0F2">
      <w:start w:val="1"/>
      <w:numFmt w:val="bullet"/>
      <w:pStyle w:val="StyleAfter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A7364D"/>
    <w:multiLevelType w:val="hybridMultilevel"/>
    <w:tmpl w:val="D6947A9E"/>
    <w:lvl w:ilvl="0" w:tplc="10090001">
      <w:start w:val="1"/>
      <w:numFmt w:val="bullet"/>
      <w:lvlText w:val=""/>
      <w:lvlJc w:val="left"/>
      <w:pPr>
        <w:tabs>
          <w:tab w:val="num" w:pos="2227"/>
        </w:tabs>
        <w:ind w:left="2227" w:hanging="360"/>
      </w:pPr>
      <w:rPr>
        <w:rFonts w:ascii="Symbol" w:hAnsi="Symbol" w:hint="default"/>
      </w:rPr>
    </w:lvl>
    <w:lvl w:ilvl="1" w:tplc="04090003" w:tentative="1">
      <w:start w:val="1"/>
      <w:numFmt w:val="bullet"/>
      <w:lvlText w:val="o"/>
      <w:lvlJc w:val="left"/>
      <w:pPr>
        <w:tabs>
          <w:tab w:val="num" w:pos="2467"/>
        </w:tabs>
        <w:ind w:left="2467" w:hanging="360"/>
      </w:pPr>
      <w:rPr>
        <w:rFonts w:ascii="Courier New" w:hAnsi="Courier New" w:cs="Courier New" w:hint="default"/>
      </w:rPr>
    </w:lvl>
    <w:lvl w:ilvl="2" w:tplc="04090005" w:tentative="1">
      <w:start w:val="1"/>
      <w:numFmt w:val="bullet"/>
      <w:lvlText w:val=""/>
      <w:lvlJc w:val="left"/>
      <w:pPr>
        <w:tabs>
          <w:tab w:val="num" w:pos="3187"/>
        </w:tabs>
        <w:ind w:left="3187" w:hanging="360"/>
      </w:pPr>
      <w:rPr>
        <w:rFonts w:ascii="Wingdings" w:hAnsi="Wingdings" w:hint="default"/>
      </w:rPr>
    </w:lvl>
    <w:lvl w:ilvl="3" w:tplc="04090001" w:tentative="1">
      <w:start w:val="1"/>
      <w:numFmt w:val="bullet"/>
      <w:lvlText w:val=""/>
      <w:lvlJc w:val="left"/>
      <w:pPr>
        <w:tabs>
          <w:tab w:val="num" w:pos="3907"/>
        </w:tabs>
        <w:ind w:left="3907" w:hanging="360"/>
      </w:pPr>
      <w:rPr>
        <w:rFonts w:ascii="Symbol" w:hAnsi="Symbol" w:hint="default"/>
      </w:rPr>
    </w:lvl>
    <w:lvl w:ilvl="4" w:tplc="04090003" w:tentative="1">
      <w:start w:val="1"/>
      <w:numFmt w:val="bullet"/>
      <w:lvlText w:val="o"/>
      <w:lvlJc w:val="left"/>
      <w:pPr>
        <w:tabs>
          <w:tab w:val="num" w:pos="4627"/>
        </w:tabs>
        <w:ind w:left="4627" w:hanging="360"/>
      </w:pPr>
      <w:rPr>
        <w:rFonts w:ascii="Courier New" w:hAnsi="Courier New" w:cs="Courier New" w:hint="default"/>
      </w:rPr>
    </w:lvl>
    <w:lvl w:ilvl="5" w:tplc="04090005" w:tentative="1">
      <w:start w:val="1"/>
      <w:numFmt w:val="bullet"/>
      <w:lvlText w:val=""/>
      <w:lvlJc w:val="left"/>
      <w:pPr>
        <w:tabs>
          <w:tab w:val="num" w:pos="5347"/>
        </w:tabs>
        <w:ind w:left="5347" w:hanging="360"/>
      </w:pPr>
      <w:rPr>
        <w:rFonts w:ascii="Wingdings" w:hAnsi="Wingdings" w:hint="default"/>
      </w:rPr>
    </w:lvl>
    <w:lvl w:ilvl="6" w:tplc="04090001" w:tentative="1">
      <w:start w:val="1"/>
      <w:numFmt w:val="bullet"/>
      <w:lvlText w:val=""/>
      <w:lvlJc w:val="left"/>
      <w:pPr>
        <w:tabs>
          <w:tab w:val="num" w:pos="6067"/>
        </w:tabs>
        <w:ind w:left="6067" w:hanging="360"/>
      </w:pPr>
      <w:rPr>
        <w:rFonts w:ascii="Symbol" w:hAnsi="Symbol" w:hint="default"/>
      </w:rPr>
    </w:lvl>
    <w:lvl w:ilvl="7" w:tplc="04090003" w:tentative="1">
      <w:start w:val="1"/>
      <w:numFmt w:val="bullet"/>
      <w:lvlText w:val="o"/>
      <w:lvlJc w:val="left"/>
      <w:pPr>
        <w:tabs>
          <w:tab w:val="num" w:pos="6787"/>
        </w:tabs>
        <w:ind w:left="6787" w:hanging="360"/>
      </w:pPr>
      <w:rPr>
        <w:rFonts w:ascii="Courier New" w:hAnsi="Courier New" w:cs="Courier New" w:hint="default"/>
      </w:rPr>
    </w:lvl>
    <w:lvl w:ilvl="8" w:tplc="04090005" w:tentative="1">
      <w:start w:val="1"/>
      <w:numFmt w:val="bullet"/>
      <w:lvlText w:val=""/>
      <w:lvlJc w:val="left"/>
      <w:pPr>
        <w:tabs>
          <w:tab w:val="num" w:pos="7507"/>
        </w:tabs>
        <w:ind w:left="7507" w:hanging="360"/>
      </w:pPr>
      <w:rPr>
        <w:rFonts w:ascii="Wingdings" w:hAnsi="Wingdings" w:hint="default"/>
      </w:rPr>
    </w:lvl>
  </w:abstractNum>
  <w:abstractNum w:abstractNumId="6" w15:restartNumberingAfterBreak="0">
    <w:nsid w:val="1135467E"/>
    <w:multiLevelType w:val="hybridMultilevel"/>
    <w:tmpl w:val="1338B21E"/>
    <w:lvl w:ilvl="0" w:tplc="10090001">
      <w:start w:val="1"/>
      <w:numFmt w:val="bullet"/>
      <w:lvlText w:val=""/>
      <w:lvlJc w:val="left"/>
      <w:pPr>
        <w:tabs>
          <w:tab w:val="num" w:pos="2947"/>
        </w:tabs>
        <w:ind w:left="2947"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3FF521F"/>
    <w:multiLevelType w:val="hybridMultilevel"/>
    <w:tmpl w:val="F8D4A560"/>
    <w:lvl w:ilvl="0" w:tplc="FE48C3F2">
      <w:start w:val="1"/>
      <w:numFmt w:val="decimal"/>
      <w:lvlText w:val="%1."/>
      <w:lvlJc w:val="left"/>
      <w:pPr>
        <w:tabs>
          <w:tab w:val="num" w:pos="2520"/>
        </w:tabs>
        <w:ind w:left="25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451D40"/>
    <w:multiLevelType w:val="hybridMultilevel"/>
    <w:tmpl w:val="8BE8D126"/>
    <w:lvl w:ilvl="0" w:tplc="10090001">
      <w:start w:val="1"/>
      <w:numFmt w:val="bullet"/>
      <w:lvlText w:val=""/>
      <w:lvlJc w:val="left"/>
      <w:pPr>
        <w:tabs>
          <w:tab w:val="num" w:pos="2947"/>
        </w:tabs>
        <w:ind w:left="2947"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CE06DB2"/>
    <w:multiLevelType w:val="hybridMultilevel"/>
    <w:tmpl w:val="2E90DAF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15:restartNumberingAfterBreak="0">
    <w:nsid w:val="1EF72B1D"/>
    <w:multiLevelType w:val="hybridMultilevel"/>
    <w:tmpl w:val="817E5BFA"/>
    <w:lvl w:ilvl="0" w:tplc="E7BEF120">
      <w:start w:val="1"/>
      <w:numFmt w:val="decimal"/>
      <w:lvlText w:val="%1."/>
      <w:lvlJc w:val="left"/>
      <w:pPr>
        <w:tabs>
          <w:tab w:val="num" w:pos="3528"/>
        </w:tabs>
        <w:ind w:left="3528" w:hanging="360"/>
      </w:pPr>
      <w:rPr>
        <w:rFonts w:hint="default"/>
      </w:rPr>
    </w:lvl>
    <w:lvl w:ilvl="1" w:tplc="04090019">
      <w:start w:val="1"/>
      <w:numFmt w:val="lowerLetter"/>
      <w:lvlText w:val="%2."/>
      <w:lvlJc w:val="left"/>
      <w:pPr>
        <w:tabs>
          <w:tab w:val="num" w:pos="2448"/>
        </w:tabs>
        <w:ind w:left="2448" w:hanging="360"/>
      </w:pPr>
    </w:lvl>
    <w:lvl w:ilvl="2" w:tplc="0409001B" w:tentative="1">
      <w:start w:val="1"/>
      <w:numFmt w:val="lowerRoman"/>
      <w:lvlText w:val="%3."/>
      <w:lvlJc w:val="right"/>
      <w:pPr>
        <w:tabs>
          <w:tab w:val="num" w:pos="3168"/>
        </w:tabs>
        <w:ind w:left="3168" w:hanging="180"/>
      </w:pPr>
    </w:lvl>
    <w:lvl w:ilvl="3" w:tplc="0409000F" w:tentative="1">
      <w:start w:val="1"/>
      <w:numFmt w:val="decimal"/>
      <w:lvlText w:val="%4."/>
      <w:lvlJc w:val="left"/>
      <w:pPr>
        <w:tabs>
          <w:tab w:val="num" w:pos="3888"/>
        </w:tabs>
        <w:ind w:left="3888" w:hanging="360"/>
      </w:pPr>
    </w:lvl>
    <w:lvl w:ilvl="4" w:tplc="04090019" w:tentative="1">
      <w:start w:val="1"/>
      <w:numFmt w:val="lowerLetter"/>
      <w:lvlText w:val="%5."/>
      <w:lvlJc w:val="left"/>
      <w:pPr>
        <w:tabs>
          <w:tab w:val="num" w:pos="4608"/>
        </w:tabs>
        <w:ind w:left="4608" w:hanging="360"/>
      </w:pPr>
    </w:lvl>
    <w:lvl w:ilvl="5" w:tplc="0409001B" w:tentative="1">
      <w:start w:val="1"/>
      <w:numFmt w:val="lowerRoman"/>
      <w:lvlText w:val="%6."/>
      <w:lvlJc w:val="right"/>
      <w:pPr>
        <w:tabs>
          <w:tab w:val="num" w:pos="5328"/>
        </w:tabs>
        <w:ind w:left="5328" w:hanging="180"/>
      </w:pPr>
    </w:lvl>
    <w:lvl w:ilvl="6" w:tplc="0409000F" w:tentative="1">
      <w:start w:val="1"/>
      <w:numFmt w:val="decimal"/>
      <w:lvlText w:val="%7."/>
      <w:lvlJc w:val="left"/>
      <w:pPr>
        <w:tabs>
          <w:tab w:val="num" w:pos="6048"/>
        </w:tabs>
        <w:ind w:left="6048" w:hanging="360"/>
      </w:pPr>
    </w:lvl>
    <w:lvl w:ilvl="7" w:tplc="04090019" w:tentative="1">
      <w:start w:val="1"/>
      <w:numFmt w:val="lowerLetter"/>
      <w:lvlText w:val="%8."/>
      <w:lvlJc w:val="left"/>
      <w:pPr>
        <w:tabs>
          <w:tab w:val="num" w:pos="6768"/>
        </w:tabs>
        <w:ind w:left="6768" w:hanging="360"/>
      </w:pPr>
    </w:lvl>
    <w:lvl w:ilvl="8" w:tplc="0409001B" w:tentative="1">
      <w:start w:val="1"/>
      <w:numFmt w:val="lowerRoman"/>
      <w:lvlText w:val="%9."/>
      <w:lvlJc w:val="right"/>
      <w:pPr>
        <w:tabs>
          <w:tab w:val="num" w:pos="7488"/>
        </w:tabs>
        <w:ind w:left="7488" w:hanging="180"/>
      </w:pPr>
    </w:lvl>
  </w:abstractNum>
  <w:abstractNum w:abstractNumId="11" w15:restartNumberingAfterBreak="0">
    <w:nsid w:val="22C34B13"/>
    <w:multiLevelType w:val="hybridMultilevel"/>
    <w:tmpl w:val="B5842B4C"/>
    <w:lvl w:ilvl="0" w:tplc="139C9EE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8E7F91"/>
    <w:multiLevelType w:val="hybridMultilevel"/>
    <w:tmpl w:val="7EE6E0D2"/>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FF0575"/>
    <w:multiLevelType w:val="hybridMultilevel"/>
    <w:tmpl w:val="FDFA11E2"/>
    <w:lvl w:ilvl="0" w:tplc="10090001">
      <w:start w:val="1"/>
      <w:numFmt w:val="bullet"/>
      <w:lvlText w:val=""/>
      <w:lvlJc w:val="left"/>
      <w:pPr>
        <w:tabs>
          <w:tab w:val="num" w:pos="1200"/>
        </w:tabs>
        <w:ind w:left="1200" w:hanging="360"/>
      </w:pPr>
      <w:rPr>
        <w:rFonts w:ascii="Symbol" w:hAnsi="Symbol" w:hint="default"/>
      </w:rPr>
    </w:lvl>
    <w:lvl w:ilvl="1" w:tplc="10090003" w:tentative="1">
      <w:start w:val="1"/>
      <w:numFmt w:val="bullet"/>
      <w:lvlText w:val="o"/>
      <w:lvlJc w:val="left"/>
      <w:pPr>
        <w:tabs>
          <w:tab w:val="num" w:pos="1920"/>
        </w:tabs>
        <w:ind w:left="1920" w:hanging="360"/>
      </w:pPr>
      <w:rPr>
        <w:rFonts w:ascii="Courier New" w:hAnsi="Courier New" w:cs="Courier New" w:hint="default"/>
      </w:rPr>
    </w:lvl>
    <w:lvl w:ilvl="2" w:tplc="10090005" w:tentative="1">
      <w:start w:val="1"/>
      <w:numFmt w:val="bullet"/>
      <w:lvlText w:val=""/>
      <w:lvlJc w:val="left"/>
      <w:pPr>
        <w:tabs>
          <w:tab w:val="num" w:pos="2640"/>
        </w:tabs>
        <w:ind w:left="2640" w:hanging="360"/>
      </w:pPr>
      <w:rPr>
        <w:rFonts w:ascii="Wingdings" w:hAnsi="Wingdings" w:hint="default"/>
      </w:rPr>
    </w:lvl>
    <w:lvl w:ilvl="3" w:tplc="10090001" w:tentative="1">
      <w:start w:val="1"/>
      <w:numFmt w:val="bullet"/>
      <w:lvlText w:val=""/>
      <w:lvlJc w:val="left"/>
      <w:pPr>
        <w:tabs>
          <w:tab w:val="num" w:pos="3360"/>
        </w:tabs>
        <w:ind w:left="3360" w:hanging="360"/>
      </w:pPr>
      <w:rPr>
        <w:rFonts w:ascii="Symbol" w:hAnsi="Symbol" w:hint="default"/>
      </w:rPr>
    </w:lvl>
    <w:lvl w:ilvl="4" w:tplc="10090003" w:tentative="1">
      <w:start w:val="1"/>
      <w:numFmt w:val="bullet"/>
      <w:lvlText w:val="o"/>
      <w:lvlJc w:val="left"/>
      <w:pPr>
        <w:tabs>
          <w:tab w:val="num" w:pos="4080"/>
        </w:tabs>
        <w:ind w:left="4080" w:hanging="360"/>
      </w:pPr>
      <w:rPr>
        <w:rFonts w:ascii="Courier New" w:hAnsi="Courier New" w:cs="Courier New" w:hint="default"/>
      </w:rPr>
    </w:lvl>
    <w:lvl w:ilvl="5" w:tplc="10090005" w:tentative="1">
      <w:start w:val="1"/>
      <w:numFmt w:val="bullet"/>
      <w:lvlText w:val=""/>
      <w:lvlJc w:val="left"/>
      <w:pPr>
        <w:tabs>
          <w:tab w:val="num" w:pos="4800"/>
        </w:tabs>
        <w:ind w:left="4800" w:hanging="360"/>
      </w:pPr>
      <w:rPr>
        <w:rFonts w:ascii="Wingdings" w:hAnsi="Wingdings" w:hint="default"/>
      </w:rPr>
    </w:lvl>
    <w:lvl w:ilvl="6" w:tplc="10090001" w:tentative="1">
      <w:start w:val="1"/>
      <w:numFmt w:val="bullet"/>
      <w:lvlText w:val=""/>
      <w:lvlJc w:val="left"/>
      <w:pPr>
        <w:tabs>
          <w:tab w:val="num" w:pos="5520"/>
        </w:tabs>
        <w:ind w:left="5520" w:hanging="360"/>
      </w:pPr>
      <w:rPr>
        <w:rFonts w:ascii="Symbol" w:hAnsi="Symbol" w:hint="default"/>
      </w:rPr>
    </w:lvl>
    <w:lvl w:ilvl="7" w:tplc="10090003" w:tentative="1">
      <w:start w:val="1"/>
      <w:numFmt w:val="bullet"/>
      <w:lvlText w:val="o"/>
      <w:lvlJc w:val="left"/>
      <w:pPr>
        <w:tabs>
          <w:tab w:val="num" w:pos="6240"/>
        </w:tabs>
        <w:ind w:left="6240" w:hanging="360"/>
      </w:pPr>
      <w:rPr>
        <w:rFonts w:ascii="Courier New" w:hAnsi="Courier New" w:cs="Courier New" w:hint="default"/>
      </w:rPr>
    </w:lvl>
    <w:lvl w:ilvl="8" w:tplc="10090005" w:tentative="1">
      <w:start w:val="1"/>
      <w:numFmt w:val="bullet"/>
      <w:lvlText w:val=""/>
      <w:lvlJc w:val="left"/>
      <w:pPr>
        <w:tabs>
          <w:tab w:val="num" w:pos="6960"/>
        </w:tabs>
        <w:ind w:left="6960" w:hanging="360"/>
      </w:pPr>
      <w:rPr>
        <w:rFonts w:ascii="Wingdings" w:hAnsi="Wingdings" w:hint="default"/>
      </w:rPr>
    </w:lvl>
  </w:abstractNum>
  <w:abstractNum w:abstractNumId="14" w15:restartNumberingAfterBreak="0">
    <w:nsid w:val="294461D3"/>
    <w:multiLevelType w:val="hybridMultilevel"/>
    <w:tmpl w:val="FFF862E4"/>
    <w:lvl w:ilvl="0" w:tplc="4B9627CC">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2B157AB9"/>
    <w:multiLevelType w:val="hybridMultilevel"/>
    <w:tmpl w:val="1EAAD082"/>
    <w:lvl w:ilvl="0" w:tplc="139C9EE0">
      <w:start w:val="1"/>
      <w:numFmt w:val="decimal"/>
      <w:lvlText w:val="%1."/>
      <w:lvlJc w:val="left"/>
      <w:pPr>
        <w:tabs>
          <w:tab w:val="num" w:pos="2520"/>
        </w:tabs>
        <w:ind w:left="2520" w:hanging="360"/>
      </w:pPr>
      <w:rPr>
        <w:rFonts w:hint="default"/>
      </w:rPr>
    </w:lvl>
    <w:lvl w:ilvl="1" w:tplc="B4EEAE66">
      <w:start w:val="1"/>
      <w:numFmt w:val="lowerLetter"/>
      <w:lvlText w:val="%2."/>
      <w:lvlJc w:val="left"/>
      <w:pPr>
        <w:tabs>
          <w:tab w:val="num" w:pos="3240"/>
        </w:tabs>
        <w:ind w:left="3240" w:hanging="360"/>
      </w:pPr>
      <w:rPr>
        <w:rFonts w:hint="default"/>
      </w:rPr>
    </w:lvl>
    <w:lvl w:ilvl="2" w:tplc="4D866B4A">
      <w:start w:val="1"/>
      <w:numFmt w:val="decimal"/>
      <w:lvlText w:val="%3."/>
      <w:lvlJc w:val="left"/>
      <w:pPr>
        <w:tabs>
          <w:tab w:val="num" w:pos="4140"/>
        </w:tabs>
        <w:ind w:left="4140" w:hanging="360"/>
      </w:pPr>
      <w:rPr>
        <w:rFonts w:hint="default"/>
      </w:rPr>
    </w:lvl>
    <w:lvl w:ilvl="3" w:tplc="0409000F">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15:restartNumberingAfterBreak="0">
    <w:nsid w:val="2D443E50"/>
    <w:multiLevelType w:val="multilevel"/>
    <w:tmpl w:val="B198BDC0"/>
    <w:lvl w:ilvl="0">
      <w:start w:val="1"/>
      <w:numFmt w:val="decimal"/>
      <w:pStyle w:val="StyleHeading1Auto"/>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1971FE4"/>
    <w:multiLevelType w:val="hybridMultilevel"/>
    <w:tmpl w:val="342A7EDC"/>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8" w15:restartNumberingAfterBreak="0">
    <w:nsid w:val="335456EC"/>
    <w:multiLevelType w:val="multilevel"/>
    <w:tmpl w:val="67603DD6"/>
    <w:lvl w:ilvl="0">
      <w:start w:val="1"/>
      <w:numFmt w:val="decimal"/>
      <w:pStyle w:val="StyleHeading112pt"/>
      <w:isLgl/>
      <w:lvlText w:val="%1."/>
      <w:lvlJc w:val="left"/>
      <w:pPr>
        <w:tabs>
          <w:tab w:val="num" w:pos="504"/>
        </w:tabs>
        <w:ind w:left="504" w:hanging="360"/>
      </w:pPr>
      <w:rPr>
        <w:rFonts w:hint="default"/>
        <w:b/>
        <w:i w:val="0"/>
        <w:sz w:val="24"/>
        <w:szCs w:val="24"/>
      </w:rPr>
    </w:lvl>
    <w:lvl w:ilvl="1">
      <w:start w:val="1"/>
      <w:numFmt w:val="decimal"/>
      <w:lvlText w:val="%1.%2."/>
      <w:lvlJc w:val="left"/>
      <w:pPr>
        <w:tabs>
          <w:tab w:val="num" w:pos="864"/>
        </w:tabs>
        <w:ind w:left="144" w:firstLine="0"/>
      </w:pPr>
      <w:rPr>
        <w:rFonts w:hint="default"/>
      </w:rPr>
    </w:lvl>
    <w:lvl w:ilvl="2">
      <w:start w:val="1"/>
      <w:numFmt w:val="decimal"/>
      <w:lvlText w:val="%1.%2.%3."/>
      <w:lvlJc w:val="left"/>
      <w:pPr>
        <w:tabs>
          <w:tab w:val="num" w:pos="1368"/>
        </w:tabs>
        <w:ind w:left="288" w:firstLine="0"/>
      </w:pPr>
      <w:rPr>
        <w:rFonts w:hint="default"/>
      </w:rPr>
    </w:lvl>
    <w:lvl w:ilvl="3">
      <w:start w:val="1"/>
      <w:numFmt w:val="decimal"/>
      <w:lvlText w:val="%1.%2.%3.%4."/>
      <w:lvlJc w:val="left"/>
      <w:pPr>
        <w:tabs>
          <w:tab w:val="num" w:pos="1512"/>
        </w:tabs>
        <w:ind w:left="432" w:firstLine="0"/>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9" w15:restartNumberingAfterBreak="0">
    <w:nsid w:val="36761359"/>
    <w:multiLevelType w:val="hybridMultilevel"/>
    <w:tmpl w:val="E3B65142"/>
    <w:lvl w:ilvl="0" w:tplc="10090001">
      <w:start w:val="1"/>
      <w:numFmt w:val="bullet"/>
      <w:lvlText w:val=""/>
      <w:lvlJc w:val="left"/>
      <w:pPr>
        <w:tabs>
          <w:tab w:val="num" w:pos="2208"/>
        </w:tabs>
        <w:ind w:left="220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0" w15:restartNumberingAfterBreak="0">
    <w:nsid w:val="374E6092"/>
    <w:multiLevelType w:val="singleLevel"/>
    <w:tmpl w:val="083AD322"/>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767BA0"/>
    <w:multiLevelType w:val="hybridMultilevel"/>
    <w:tmpl w:val="D9424546"/>
    <w:lvl w:ilvl="0" w:tplc="0D3ADF9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3E444CD"/>
    <w:multiLevelType w:val="hybridMultilevel"/>
    <w:tmpl w:val="5CE674E6"/>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432"/>
        </w:tabs>
        <w:ind w:left="432" w:hanging="360"/>
      </w:pPr>
    </w:lvl>
    <w:lvl w:ilvl="2" w:tplc="0409001B" w:tentative="1">
      <w:start w:val="1"/>
      <w:numFmt w:val="lowerRoman"/>
      <w:lvlText w:val="%3."/>
      <w:lvlJc w:val="right"/>
      <w:pPr>
        <w:tabs>
          <w:tab w:val="num" w:pos="1152"/>
        </w:tabs>
        <w:ind w:left="1152" w:hanging="180"/>
      </w:pPr>
    </w:lvl>
    <w:lvl w:ilvl="3" w:tplc="0409000F" w:tentative="1">
      <w:start w:val="1"/>
      <w:numFmt w:val="decimal"/>
      <w:lvlText w:val="%4."/>
      <w:lvlJc w:val="left"/>
      <w:pPr>
        <w:tabs>
          <w:tab w:val="num" w:pos="1872"/>
        </w:tabs>
        <w:ind w:left="1872" w:hanging="360"/>
      </w:pPr>
    </w:lvl>
    <w:lvl w:ilvl="4" w:tplc="04090019" w:tentative="1">
      <w:start w:val="1"/>
      <w:numFmt w:val="lowerLetter"/>
      <w:lvlText w:val="%5."/>
      <w:lvlJc w:val="left"/>
      <w:pPr>
        <w:tabs>
          <w:tab w:val="num" w:pos="2592"/>
        </w:tabs>
        <w:ind w:left="2592" w:hanging="360"/>
      </w:pPr>
    </w:lvl>
    <w:lvl w:ilvl="5" w:tplc="0409001B" w:tentative="1">
      <w:start w:val="1"/>
      <w:numFmt w:val="lowerRoman"/>
      <w:lvlText w:val="%6."/>
      <w:lvlJc w:val="right"/>
      <w:pPr>
        <w:tabs>
          <w:tab w:val="num" w:pos="3312"/>
        </w:tabs>
        <w:ind w:left="3312" w:hanging="180"/>
      </w:pPr>
    </w:lvl>
    <w:lvl w:ilvl="6" w:tplc="0409000F" w:tentative="1">
      <w:start w:val="1"/>
      <w:numFmt w:val="decimal"/>
      <w:lvlText w:val="%7."/>
      <w:lvlJc w:val="left"/>
      <w:pPr>
        <w:tabs>
          <w:tab w:val="num" w:pos="4032"/>
        </w:tabs>
        <w:ind w:left="4032" w:hanging="360"/>
      </w:pPr>
    </w:lvl>
    <w:lvl w:ilvl="7" w:tplc="04090019" w:tentative="1">
      <w:start w:val="1"/>
      <w:numFmt w:val="lowerLetter"/>
      <w:lvlText w:val="%8."/>
      <w:lvlJc w:val="left"/>
      <w:pPr>
        <w:tabs>
          <w:tab w:val="num" w:pos="4752"/>
        </w:tabs>
        <w:ind w:left="4752" w:hanging="360"/>
      </w:pPr>
    </w:lvl>
    <w:lvl w:ilvl="8" w:tplc="0409001B" w:tentative="1">
      <w:start w:val="1"/>
      <w:numFmt w:val="lowerRoman"/>
      <w:lvlText w:val="%9."/>
      <w:lvlJc w:val="right"/>
      <w:pPr>
        <w:tabs>
          <w:tab w:val="num" w:pos="5472"/>
        </w:tabs>
        <w:ind w:left="5472" w:hanging="180"/>
      </w:pPr>
    </w:lvl>
  </w:abstractNum>
  <w:abstractNum w:abstractNumId="23" w15:restartNumberingAfterBreak="0">
    <w:nsid w:val="44B50F1C"/>
    <w:multiLevelType w:val="hybridMultilevel"/>
    <w:tmpl w:val="A942DC2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4B997683"/>
    <w:multiLevelType w:val="hybridMultilevel"/>
    <w:tmpl w:val="7D6C3D34"/>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4D7105"/>
    <w:multiLevelType w:val="hybridMultilevel"/>
    <w:tmpl w:val="46AA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32D00"/>
    <w:multiLevelType w:val="multilevel"/>
    <w:tmpl w:val="8BE8D126"/>
    <w:lvl w:ilvl="0">
      <w:start w:val="1"/>
      <w:numFmt w:val="bullet"/>
      <w:lvlText w:val=""/>
      <w:lvlJc w:val="left"/>
      <w:pPr>
        <w:tabs>
          <w:tab w:val="num" w:pos="2947"/>
        </w:tabs>
        <w:ind w:left="2947"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B0064E5"/>
    <w:multiLevelType w:val="hybridMultilevel"/>
    <w:tmpl w:val="D3ECBE94"/>
    <w:lvl w:ilvl="0" w:tplc="139C9EE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821DDA"/>
    <w:multiLevelType w:val="hybridMultilevel"/>
    <w:tmpl w:val="BCE8AB42"/>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DE6AA9"/>
    <w:multiLevelType w:val="hybridMultilevel"/>
    <w:tmpl w:val="24C4F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1D559B"/>
    <w:multiLevelType w:val="multilevel"/>
    <w:tmpl w:val="1D0486BA"/>
    <w:lvl w:ilvl="0">
      <w:start w:val="1"/>
      <w:numFmt w:val="decimal"/>
      <w:lvlText w:val="%1."/>
      <w:lvlJc w:val="left"/>
      <w:pPr>
        <w:tabs>
          <w:tab w:val="num" w:pos="0"/>
        </w:tabs>
        <w:ind w:left="0" w:hanging="360"/>
      </w:pPr>
      <w:rPr>
        <w:rFonts w:hint="default"/>
      </w:rPr>
    </w:lvl>
    <w:lvl w:ilvl="1">
      <w:start w:val="1"/>
      <w:numFmt w:val="decimal"/>
      <w:pStyle w:val="StyleHeading211ptBoldAutoBefore6pt"/>
      <w:suff w:val="space"/>
      <w:lvlText w:val="%1.%2."/>
      <w:lvlJc w:val="left"/>
      <w:pPr>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1" w15:restartNumberingAfterBreak="0">
    <w:nsid w:val="697B7183"/>
    <w:multiLevelType w:val="hybridMultilevel"/>
    <w:tmpl w:val="E4EAABD4"/>
    <w:lvl w:ilvl="0" w:tplc="0409000F">
      <w:start w:val="1"/>
      <w:numFmt w:val="decimal"/>
      <w:lvlText w:val="%1."/>
      <w:lvlJc w:val="lef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32" w15:restartNumberingAfterBreak="0">
    <w:nsid w:val="6A010814"/>
    <w:multiLevelType w:val="hybridMultilevel"/>
    <w:tmpl w:val="2E58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6E3C83"/>
    <w:multiLevelType w:val="hybridMultilevel"/>
    <w:tmpl w:val="7EE6E11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15:restartNumberingAfterBreak="0">
    <w:nsid w:val="6BB3000F"/>
    <w:multiLevelType w:val="hybridMultilevel"/>
    <w:tmpl w:val="C5B66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497E0F"/>
    <w:multiLevelType w:val="hybridMultilevel"/>
    <w:tmpl w:val="AFDE875A"/>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2440C9"/>
    <w:multiLevelType w:val="hybridMultilevel"/>
    <w:tmpl w:val="549092A8"/>
    <w:lvl w:ilvl="0" w:tplc="E7BEF12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9E1A92"/>
    <w:multiLevelType w:val="hybridMultilevel"/>
    <w:tmpl w:val="2C96D1D0"/>
    <w:lvl w:ilvl="0" w:tplc="CFE2D194">
      <w:start w:val="1"/>
      <w:numFmt w:val="decimal"/>
      <w:pStyle w:val="List-Ref"/>
      <w:lvlText w:val="[%1]"/>
      <w:lvlJc w:val="left"/>
      <w:pPr>
        <w:tabs>
          <w:tab w:val="num" w:pos="504"/>
        </w:tabs>
        <w:ind w:left="504"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661707"/>
    <w:multiLevelType w:val="hybridMultilevel"/>
    <w:tmpl w:val="38CC6C20"/>
    <w:lvl w:ilvl="0" w:tplc="E7BEF120">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739C08F2"/>
    <w:multiLevelType w:val="hybridMultilevel"/>
    <w:tmpl w:val="6DEA1C54"/>
    <w:lvl w:ilvl="0" w:tplc="C862E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727E9D"/>
    <w:multiLevelType w:val="multilevel"/>
    <w:tmpl w:val="6CCC2BD0"/>
    <w:lvl w:ilvl="0">
      <w:start w:val="1"/>
      <w:numFmt w:val="decimal"/>
      <w:pStyle w:val="Heading1"/>
      <w:lvlText w:val="%1"/>
      <w:lvlJc w:val="left"/>
      <w:pPr>
        <w:tabs>
          <w:tab w:val="num" w:pos="720"/>
        </w:tabs>
        <w:ind w:left="720" w:hanging="432"/>
      </w:pPr>
      <w:rPr>
        <w:rFonts w:hint="default"/>
      </w:rPr>
    </w:lvl>
    <w:lvl w:ilvl="1">
      <w:start w:val="1"/>
      <w:numFmt w:val="decimal"/>
      <w:pStyle w:val="Heading2"/>
      <w:lvlText w:val="%1.%2"/>
      <w:lvlJc w:val="left"/>
      <w:pPr>
        <w:tabs>
          <w:tab w:val="num" w:pos="816"/>
        </w:tabs>
        <w:ind w:left="816" w:hanging="576"/>
      </w:pPr>
      <w:rPr>
        <w:rFonts w:hint="default"/>
      </w:rPr>
    </w:lvl>
    <w:lvl w:ilvl="2">
      <w:start w:val="1"/>
      <w:numFmt w:val="decimal"/>
      <w:pStyle w:val="Heading3"/>
      <w:lvlText w:val="%1.%2.%3"/>
      <w:lvlJc w:val="left"/>
      <w:pPr>
        <w:tabs>
          <w:tab w:val="num" w:pos="960"/>
        </w:tabs>
        <w:ind w:left="960" w:hanging="720"/>
      </w:pPr>
      <w:rPr>
        <w:rFonts w:hint="default"/>
      </w:rPr>
    </w:lvl>
    <w:lvl w:ilvl="3">
      <w:start w:val="1"/>
      <w:numFmt w:val="decimal"/>
      <w:pStyle w:val="Heading4"/>
      <w:suff w:val="space"/>
      <w:lvlText w:val="%1.%2.%3.%4"/>
      <w:lvlJc w:val="left"/>
      <w:pPr>
        <w:ind w:left="1152" w:hanging="864"/>
      </w:pPr>
      <w:rPr>
        <w:rFonts w:hint="default"/>
      </w:rPr>
    </w:lvl>
    <w:lvl w:ilvl="4">
      <w:start w:val="1"/>
      <w:numFmt w:val="decimal"/>
      <w:pStyle w:val="Heading5"/>
      <w:lvlText w:val="%1.%2.%3.%4.%5"/>
      <w:lvlJc w:val="left"/>
      <w:pPr>
        <w:tabs>
          <w:tab w:val="num" w:pos="1296"/>
        </w:tabs>
        <w:ind w:left="1296" w:hanging="1008"/>
      </w:pPr>
      <w:rPr>
        <w:rFonts w:hint="default"/>
      </w:rPr>
    </w:lvl>
    <w:lvl w:ilvl="5">
      <w:start w:val="1"/>
      <w:numFmt w:val="decimal"/>
      <w:pStyle w:val="Heading6"/>
      <w:lvlText w:val="%1.%2.%3.%4.%5.%6"/>
      <w:lvlJc w:val="left"/>
      <w:pPr>
        <w:tabs>
          <w:tab w:val="num" w:pos="1440"/>
        </w:tabs>
        <w:ind w:left="1440" w:hanging="1152"/>
      </w:pPr>
      <w:rPr>
        <w:rFonts w:hint="default"/>
      </w:rPr>
    </w:lvl>
    <w:lvl w:ilvl="6">
      <w:start w:val="1"/>
      <w:numFmt w:val="decimal"/>
      <w:pStyle w:val="Heading7"/>
      <w:lvlText w:val="%1.%2.%3.%4.%5.%6.%7"/>
      <w:lvlJc w:val="left"/>
      <w:pPr>
        <w:tabs>
          <w:tab w:val="num" w:pos="1584"/>
        </w:tabs>
        <w:ind w:left="1584" w:hanging="1296"/>
      </w:pPr>
      <w:rPr>
        <w:rFonts w:hint="default"/>
      </w:rPr>
    </w:lvl>
    <w:lvl w:ilvl="7">
      <w:start w:val="1"/>
      <w:numFmt w:val="decimal"/>
      <w:pStyle w:val="Heading8"/>
      <w:lvlText w:val="%1.%2.%3.%4.%5.%6.%7.%8"/>
      <w:lvlJc w:val="left"/>
      <w:pPr>
        <w:tabs>
          <w:tab w:val="num" w:pos="1728"/>
        </w:tabs>
        <w:ind w:left="1728" w:hanging="1440"/>
      </w:pPr>
      <w:rPr>
        <w:rFonts w:hint="default"/>
      </w:rPr>
    </w:lvl>
    <w:lvl w:ilvl="8">
      <w:start w:val="1"/>
      <w:numFmt w:val="decimal"/>
      <w:pStyle w:val="Heading9"/>
      <w:lvlText w:val="%1.%2.%3.%4.%5.%6.%7.%8.%9"/>
      <w:lvlJc w:val="left"/>
      <w:pPr>
        <w:tabs>
          <w:tab w:val="num" w:pos="1872"/>
        </w:tabs>
        <w:ind w:left="1872" w:hanging="1584"/>
      </w:pPr>
      <w:rPr>
        <w:rFonts w:hint="default"/>
      </w:rPr>
    </w:lvl>
  </w:abstractNum>
  <w:abstractNum w:abstractNumId="41" w15:restartNumberingAfterBreak="0">
    <w:nsid w:val="75BD21EE"/>
    <w:multiLevelType w:val="hybridMultilevel"/>
    <w:tmpl w:val="CAA6EF06"/>
    <w:lvl w:ilvl="0" w:tplc="FE48C3F2">
      <w:start w:val="1"/>
      <w:numFmt w:val="decimal"/>
      <w:lvlText w:val="%1."/>
      <w:lvlJc w:val="left"/>
      <w:pPr>
        <w:tabs>
          <w:tab w:val="num" w:pos="2520"/>
        </w:tabs>
        <w:ind w:left="25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8814E3E"/>
    <w:multiLevelType w:val="hybridMultilevel"/>
    <w:tmpl w:val="C270D6C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15:restartNumberingAfterBreak="0">
    <w:nsid w:val="7D975301"/>
    <w:multiLevelType w:val="hybridMultilevel"/>
    <w:tmpl w:val="1EDC4E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8"/>
  </w:num>
  <w:num w:numId="2">
    <w:abstractNumId w:val="16"/>
  </w:num>
  <w:num w:numId="3">
    <w:abstractNumId w:val="30"/>
  </w:num>
  <w:num w:numId="4">
    <w:abstractNumId w:val="37"/>
  </w:num>
  <w:num w:numId="5">
    <w:abstractNumId w:val="40"/>
  </w:num>
  <w:num w:numId="6">
    <w:abstractNumId w:val="14"/>
  </w:num>
  <w:num w:numId="7">
    <w:abstractNumId w:val="15"/>
  </w:num>
  <w:num w:numId="8">
    <w:abstractNumId w:val="7"/>
  </w:num>
  <w:num w:numId="9">
    <w:abstractNumId w:val="12"/>
  </w:num>
  <w:num w:numId="10">
    <w:abstractNumId w:val="35"/>
  </w:num>
  <w:num w:numId="11">
    <w:abstractNumId w:val="4"/>
  </w:num>
  <w:num w:numId="12">
    <w:abstractNumId w:val="27"/>
  </w:num>
  <w:num w:numId="13">
    <w:abstractNumId w:val="13"/>
  </w:num>
  <w:num w:numId="14">
    <w:abstractNumId w:val="41"/>
  </w:num>
  <w:num w:numId="15">
    <w:abstractNumId w:val="11"/>
  </w:num>
  <w:num w:numId="16">
    <w:abstractNumId w:val="36"/>
  </w:num>
  <w:num w:numId="17">
    <w:abstractNumId w:val="28"/>
  </w:num>
  <w:num w:numId="18">
    <w:abstractNumId w:val="19"/>
  </w:num>
  <w:num w:numId="19">
    <w:abstractNumId w:val="5"/>
  </w:num>
  <w:num w:numId="20">
    <w:abstractNumId w:val="24"/>
  </w:num>
  <w:num w:numId="21">
    <w:abstractNumId w:val="10"/>
  </w:num>
  <w:num w:numId="22">
    <w:abstractNumId w:val="21"/>
  </w:num>
  <w:num w:numId="23">
    <w:abstractNumId w:val="8"/>
  </w:num>
  <w:num w:numId="24">
    <w:abstractNumId w:val="26"/>
  </w:num>
  <w:num w:numId="25">
    <w:abstractNumId w:val="6"/>
  </w:num>
  <w:num w:numId="26">
    <w:abstractNumId w:val="22"/>
  </w:num>
  <w:num w:numId="27">
    <w:abstractNumId w:val="42"/>
  </w:num>
  <w:num w:numId="28">
    <w:abstractNumId w:val="23"/>
  </w:num>
  <w:num w:numId="29">
    <w:abstractNumId w:val="38"/>
  </w:num>
  <w:num w:numId="30">
    <w:abstractNumId w:val="39"/>
  </w:num>
  <w:num w:numId="31">
    <w:abstractNumId w:val="34"/>
  </w:num>
  <w:num w:numId="32">
    <w:abstractNumId w:val="33"/>
  </w:num>
  <w:num w:numId="33">
    <w:abstractNumId w:val="9"/>
  </w:num>
  <w:num w:numId="34">
    <w:abstractNumId w:val="25"/>
  </w:num>
  <w:num w:numId="35">
    <w:abstractNumId w:val="31"/>
  </w:num>
  <w:num w:numId="36">
    <w:abstractNumId w:val="17"/>
  </w:num>
  <w:num w:numId="37">
    <w:abstractNumId w:val="20"/>
  </w:num>
  <w:num w:numId="38">
    <w:abstractNumId w:val="43"/>
  </w:num>
  <w:num w:numId="39">
    <w:abstractNumId w:val="40"/>
    <w:lvlOverride w:ilvl="0">
      <w:startOverride w:val="7"/>
    </w:lvlOverride>
  </w:num>
  <w:num w:numId="40">
    <w:abstractNumId w:val="32"/>
  </w:num>
  <w:num w:numId="41">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7D"/>
    <w:rsid w:val="00002A43"/>
    <w:rsid w:val="00002A86"/>
    <w:rsid w:val="0000359F"/>
    <w:rsid w:val="00004309"/>
    <w:rsid w:val="000060FB"/>
    <w:rsid w:val="00006561"/>
    <w:rsid w:val="000077B4"/>
    <w:rsid w:val="00013AD8"/>
    <w:rsid w:val="000143AD"/>
    <w:rsid w:val="000150AD"/>
    <w:rsid w:val="0002075E"/>
    <w:rsid w:val="00027EE2"/>
    <w:rsid w:val="0003217B"/>
    <w:rsid w:val="0003479B"/>
    <w:rsid w:val="00035113"/>
    <w:rsid w:val="0003758A"/>
    <w:rsid w:val="00040B39"/>
    <w:rsid w:val="000459CF"/>
    <w:rsid w:val="00047C0D"/>
    <w:rsid w:val="00053177"/>
    <w:rsid w:val="00067AF2"/>
    <w:rsid w:val="00067E66"/>
    <w:rsid w:val="00070376"/>
    <w:rsid w:val="00070822"/>
    <w:rsid w:val="0007443F"/>
    <w:rsid w:val="00075E01"/>
    <w:rsid w:val="00076FCE"/>
    <w:rsid w:val="00082F54"/>
    <w:rsid w:val="000842F5"/>
    <w:rsid w:val="00085FAF"/>
    <w:rsid w:val="00093757"/>
    <w:rsid w:val="00095279"/>
    <w:rsid w:val="00095339"/>
    <w:rsid w:val="00096D9A"/>
    <w:rsid w:val="000A1594"/>
    <w:rsid w:val="000A347F"/>
    <w:rsid w:val="000A41E3"/>
    <w:rsid w:val="000A6E87"/>
    <w:rsid w:val="000B0304"/>
    <w:rsid w:val="000B5E71"/>
    <w:rsid w:val="000B794C"/>
    <w:rsid w:val="000C5C93"/>
    <w:rsid w:val="000C717C"/>
    <w:rsid w:val="000C7DAF"/>
    <w:rsid w:val="000D05B1"/>
    <w:rsid w:val="000D1F39"/>
    <w:rsid w:val="000D2D22"/>
    <w:rsid w:val="000D56D3"/>
    <w:rsid w:val="000E076C"/>
    <w:rsid w:val="000E3F0D"/>
    <w:rsid w:val="000E534B"/>
    <w:rsid w:val="000E61AF"/>
    <w:rsid w:val="000E638B"/>
    <w:rsid w:val="000E65F9"/>
    <w:rsid w:val="00103532"/>
    <w:rsid w:val="001047FC"/>
    <w:rsid w:val="001049B5"/>
    <w:rsid w:val="00110E1F"/>
    <w:rsid w:val="00113F62"/>
    <w:rsid w:val="001153D8"/>
    <w:rsid w:val="00117B87"/>
    <w:rsid w:val="00121645"/>
    <w:rsid w:val="00121B3B"/>
    <w:rsid w:val="0012506D"/>
    <w:rsid w:val="001263EE"/>
    <w:rsid w:val="0013004C"/>
    <w:rsid w:val="00131F39"/>
    <w:rsid w:val="00132BE5"/>
    <w:rsid w:val="00134654"/>
    <w:rsid w:val="00136B42"/>
    <w:rsid w:val="0013798F"/>
    <w:rsid w:val="00140302"/>
    <w:rsid w:val="00143155"/>
    <w:rsid w:val="00143AE7"/>
    <w:rsid w:val="00143B28"/>
    <w:rsid w:val="00145A7D"/>
    <w:rsid w:val="0014658D"/>
    <w:rsid w:val="00147357"/>
    <w:rsid w:val="0014792D"/>
    <w:rsid w:val="00152F3D"/>
    <w:rsid w:val="001535E4"/>
    <w:rsid w:val="00153CCF"/>
    <w:rsid w:val="00154130"/>
    <w:rsid w:val="00165658"/>
    <w:rsid w:val="001658A1"/>
    <w:rsid w:val="0016696A"/>
    <w:rsid w:val="0017028F"/>
    <w:rsid w:val="0017088A"/>
    <w:rsid w:val="00172527"/>
    <w:rsid w:val="0017374B"/>
    <w:rsid w:val="001807FF"/>
    <w:rsid w:val="00184080"/>
    <w:rsid w:val="0018776A"/>
    <w:rsid w:val="00190319"/>
    <w:rsid w:val="0019345E"/>
    <w:rsid w:val="00195714"/>
    <w:rsid w:val="001979A3"/>
    <w:rsid w:val="001A657C"/>
    <w:rsid w:val="001A7B1C"/>
    <w:rsid w:val="001B1EF0"/>
    <w:rsid w:val="001B6F06"/>
    <w:rsid w:val="001C04E0"/>
    <w:rsid w:val="001C0B80"/>
    <w:rsid w:val="001C6613"/>
    <w:rsid w:val="001D0CA3"/>
    <w:rsid w:val="001D2633"/>
    <w:rsid w:val="001E1AA3"/>
    <w:rsid w:val="001E2519"/>
    <w:rsid w:val="001E3A3D"/>
    <w:rsid w:val="001E522E"/>
    <w:rsid w:val="001E77CE"/>
    <w:rsid w:val="001F2491"/>
    <w:rsid w:val="001F2F4D"/>
    <w:rsid w:val="001F44FD"/>
    <w:rsid w:val="001F450F"/>
    <w:rsid w:val="001F533F"/>
    <w:rsid w:val="001F5DE6"/>
    <w:rsid w:val="001F6A66"/>
    <w:rsid w:val="002002FB"/>
    <w:rsid w:val="00201346"/>
    <w:rsid w:val="0020389F"/>
    <w:rsid w:val="00204B30"/>
    <w:rsid w:val="00206D11"/>
    <w:rsid w:val="0021049E"/>
    <w:rsid w:val="00211670"/>
    <w:rsid w:val="00212F95"/>
    <w:rsid w:val="00220C31"/>
    <w:rsid w:val="00220D6B"/>
    <w:rsid w:val="00221562"/>
    <w:rsid w:val="0022425F"/>
    <w:rsid w:val="00231905"/>
    <w:rsid w:val="00232E50"/>
    <w:rsid w:val="00233C3C"/>
    <w:rsid w:val="00236625"/>
    <w:rsid w:val="0023667C"/>
    <w:rsid w:val="0024080E"/>
    <w:rsid w:val="0024245A"/>
    <w:rsid w:val="00243E3E"/>
    <w:rsid w:val="00244AC4"/>
    <w:rsid w:val="00246D21"/>
    <w:rsid w:val="00250155"/>
    <w:rsid w:val="00253967"/>
    <w:rsid w:val="00257A8A"/>
    <w:rsid w:val="00260AF4"/>
    <w:rsid w:val="00261651"/>
    <w:rsid w:val="00265482"/>
    <w:rsid w:val="00267D60"/>
    <w:rsid w:val="00270FDD"/>
    <w:rsid w:val="00271516"/>
    <w:rsid w:val="002722EA"/>
    <w:rsid w:val="00273221"/>
    <w:rsid w:val="002739E8"/>
    <w:rsid w:val="00273B82"/>
    <w:rsid w:val="00281522"/>
    <w:rsid w:val="00283F5B"/>
    <w:rsid w:val="00290971"/>
    <w:rsid w:val="00293F2A"/>
    <w:rsid w:val="00294189"/>
    <w:rsid w:val="002A574B"/>
    <w:rsid w:val="002A661B"/>
    <w:rsid w:val="002B43B2"/>
    <w:rsid w:val="002B4AD6"/>
    <w:rsid w:val="002C0642"/>
    <w:rsid w:val="002C4853"/>
    <w:rsid w:val="002D0513"/>
    <w:rsid w:val="002D0CC6"/>
    <w:rsid w:val="002D196F"/>
    <w:rsid w:val="002D1EA2"/>
    <w:rsid w:val="002D595E"/>
    <w:rsid w:val="002D5F5B"/>
    <w:rsid w:val="002D68C7"/>
    <w:rsid w:val="002E0D7F"/>
    <w:rsid w:val="002E7404"/>
    <w:rsid w:val="002F1CDA"/>
    <w:rsid w:val="002F3430"/>
    <w:rsid w:val="002F43DF"/>
    <w:rsid w:val="002F4A1F"/>
    <w:rsid w:val="00301B15"/>
    <w:rsid w:val="00306370"/>
    <w:rsid w:val="00307BDE"/>
    <w:rsid w:val="00311FC9"/>
    <w:rsid w:val="0031506A"/>
    <w:rsid w:val="00315E96"/>
    <w:rsid w:val="00324C17"/>
    <w:rsid w:val="003260BF"/>
    <w:rsid w:val="00327471"/>
    <w:rsid w:val="00327FED"/>
    <w:rsid w:val="00335A66"/>
    <w:rsid w:val="00336439"/>
    <w:rsid w:val="0034369D"/>
    <w:rsid w:val="00354C21"/>
    <w:rsid w:val="003607D0"/>
    <w:rsid w:val="003618B5"/>
    <w:rsid w:val="003623AA"/>
    <w:rsid w:val="003667FB"/>
    <w:rsid w:val="003712F6"/>
    <w:rsid w:val="0037347D"/>
    <w:rsid w:val="00376CC9"/>
    <w:rsid w:val="00380E94"/>
    <w:rsid w:val="003843B7"/>
    <w:rsid w:val="00385644"/>
    <w:rsid w:val="003929A5"/>
    <w:rsid w:val="00394420"/>
    <w:rsid w:val="003977EC"/>
    <w:rsid w:val="003A29CF"/>
    <w:rsid w:val="003A4647"/>
    <w:rsid w:val="003A5CE9"/>
    <w:rsid w:val="003A72E9"/>
    <w:rsid w:val="003B228F"/>
    <w:rsid w:val="003B248B"/>
    <w:rsid w:val="003B33A1"/>
    <w:rsid w:val="003B373D"/>
    <w:rsid w:val="003C0D25"/>
    <w:rsid w:val="003C64AA"/>
    <w:rsid w:val="003D0E24"/>
    <w:rsid w:val="003D272B"/>
    <w:rsid w:val="003D2F02"/>
    <w:rsid w:val="003D3FCE"/>
    <w:rsid w:val="003E056F"/>
    <w:rsid w:val="003E6460"/>
    <w:rsid w:val="003F12FC"/>
    <w:rsid w:val="003F1ECD"/>
    <w:rsid w:val="003F2386"/>
    <w:rsid w:val="003F2C32"/>
    <w:rsid w:val="003F56E5"/>
    <w:rsid w:val="003F7527"/>
    <w:rsid w:val="003F7676"/>
    <w:rsid w:val="00402822"/>
    <w:rsid w:val="004076F5"/>
    <w:rsid w:val="00411822"/>
    <w:rsid w:val="0041578E"/>
    <w:rsid w:val="00424581"/>
    <w:rsid w:val="004315B6"/>
    <w:rsid w:val="00431AAE"/>
    <w:rsid w:val="004369E9"/>
    <w:rsid w:val="004443BF"/>
    <w:rsid w:val="00445ECB"/>
    <w:rsid w:val="00447EC9"/>
    <w:rsid w:val="004532F7"/>
    <w:rsid w:val="00455993"/>
    <w:rsid w:val="00456074"/>
    <w:rsid w:val="00461293"/>
    <w:rsid w:val="00462A3B"/>
    <w:rsid w:val="004633F4"/>
    <w:rsid w:val="004640BB"/>
    <w:rsid w:val="00465091"/>
    <w:rsid w:val="00465447"/>
    <w:rsid w:val="004660F7"/>
    <w:rsid w:val="00467FC9"/>
    <w:rsid w:val="004704AA"/>
    <w:rsid w:val="004748AF"/>
    <w:rsid w:val="004749B1"/>
    <w:rsid w:val="00475DBD"/>
    <w:rsid w:val="0047638B"/>
    <w:rsid w:val="004766DD"/>
    <w:rsid w:val="004864C8"/>
    <w:rsid w:val="00486C27"/>
    <w:rsid w:val="004878D6"/>
    <w:rsid w:val="00491628"/>
    <w:rsid w:val="004916B5"/>
    <w:rsid w:val="0049218E"/>
    <w:rsid w:val="00492C99"/>
    <w:rsid w:val="004960DC"/>
    <w:rsid w:val="00497B7D"/>
    <w:rsid w:val="004A0BAD"/>
    <w:rsid w:val="004A14EC"/>
    <w:rsid w:val="004A2FE4"/>
    <w:rsid w:val="004A397E"/>
    <w:rsid w:val="004A4101"/>
    <w:rsid w:val="004A4834"/>
    <w:rsid w:val="004A6FB8"/>
    <w:rsid w:val="004B2E67"/>
    <w:rsid w:val="004B4969"/>
    <w:rsid w:val="004B506A"/>
    <w:rsid w:val="004B7B44"/>
    <w:rsid w:val="004C026C"/>
    <w:rsid w:val="004C2F4E"/>
    <w:rsid w:val="004C721D"/>
    <w:rsid w:val="004D1869"/>
    <w:rsid w:val="004D4A8D"/>
    <w:rsid w:val="004D6F9C"/>
    <w:rsid w:val="004D7ED2"/>
    <w:rsid w:val="004E21CD"/>
    <w:rsid w:val="004F0420"/>
    <w:rsid w:val="004F04D0"/>
    <w:rsid w:val="004F0D86"/>
    <w:rsid w:val="004F1965"/>
    <w:rsid w:val="004F4C7E"/>
    <w:rsid w:val="0050236A"/>
    <w:rsid w:val="00506583"/>
    <w:rsid w:val="00510E40"/>
    <w:rsid w:val="005113D9"/>
    <w:rsid w:val="005115EF"/>
    <w:rsid w:val="00511EB2"/>
    <w:rsid w:val="005140DE"/>
    <w:rsid w:val="00515E4A"/>
    <w:rsid w:val="00522435"/>
    <w:rsid w:val="00522486"/>
    <w:rsid w:val="005252E2"/>
    <w:rsid w:val="005252EB"/>
    <w:rsid w:val="00526648"/>
    <w:rsid w:val="005269FD"/>
    <w:rsid w:val="0052708F"/>
    <w:rsid w:val="005305B8"/>
    <w:rsid w:val="00531A06"/>
    <w:rsid w:val="00532402"/>
    <w:rsid w:val="005351D4"/>
    <w:rsid w:val="00536C0B"/>
    <w:rsid w:val="00540313"/>
    <w:rsid w:val="005403F9"/>
    <w:rsid w:val="00550C59"/>
    <w:rsid w:val="005527BE"/>
    <w:rsid w:val="00552F01"/>
    <w:rsid w:val="00560AC8"/>
    <w:rsid w:val="00560F0E"/>
    <w:rsid w:val="00564205"/>
    <w:rsid w:val="005659AA"/>
    <w:rsid w:val="00571114"/>
    <w:rsid w:val="0057145B"/>
    <w:rsid w:val="005725B5"/>
    <w:rsid w:val="005737C3"/>
    <w:rsid w:val="00574D93"/>
    <w:rsid w:val="00575A4D"/>
    <w:rsid w:val="005769E1"/>
    <w:rsid w:val="00577FDC"/>
    <w:rsid w:val="005827E7"/>
    <w:rsid w:val="00585512"/>
    <w:rsid w:val="00590FBE"/>
    <w:rsid w:val="00593051"/>
    <w:rsid w:val="00593833"/>
    <w:rsid w:val="00595DF6"/>
    <w:rsid w:val="005A2AF6"/>
    <w:rsid w:val="005A3B14"/>
    <w:rsid w:val="005A5898"/>
    <w:rsid w:val="005B09C0"/>
    <w:rsid w:val="005B2DFE"/>
    <w:rsid w:val="005C0595"/>
    <w:rsid w:val="005C3A45"/>
    <w:rsid w:val="005C3FCF"/>
    <w:rsid w:val="005C4021"/>
    <w:rsid w:val="005C7CD6"/>
    <w:rsid w:val="005D0B5B"/>
    <w:rsid w:val="005D1672"/>
    <w:rsid w:val="005D1894"/>
    <w:rsid w:val="005D405E"/>
    <w:rsid w:val="005D6544"/>
    <w:rsid w:val="005D6AE6"/>
    <w:rsid w:val="005E1E9F"/>
    <w:rsid w:val="005E37D6"/>
    <w:rsid w:val="005E4971"/>
    <w:rsid w:val="005F01DC"/>
    <w:rsid w:val="005F0C74"/>
    <w:rsid w:val="005F34B4"/>
    <w:rsid w:val="005F36CF"/>
    <w:rsid w:val="005F524D"/>
    <w:rsid w:val="005F5D8A"/>
    <w:rsid w:val="006001DC"/>
    <w:rsid w:val="006007A6"/>
    <w:rsid w:val="00602541"/>
    <w:rsid w:val="006033F3"/>
    <w:rsid w:val="006046F0"/>
    <w:rsid w:val="00605F1C"/>
    <w:rsid w:val="0061170A"/>
    <w:rsid w:val="006127E4"/>
    <w:rsid w:val="0061519E"/>
    <w:rsid w:val="0061564E"/>
    <w:rsid w:val="00615752"/>
    <w:rsid w:val="006231A9"/>
    <w:rsid w:val="00623BCA"/>
    <w:rsid w:val="00627B51"/>
    <w:rsid w:val="00627D33"/>
    <w:rsid w:val="00640896"/>
    <w:rsid w:val="00641AC3"/>
    <w:rsid w:val="00641C6E"/>
    <w:rsid w:val="00642542"/>
    <w:rsid w:val="006435BB"/>
    <w:rsid w:val="0064566A"/>
    <w:rsid w:val="00656053"/>
    <w:rsid w:val="00662FA9"/>
    <w:rsid w:val="00664AB9"/>
    <w:rsid w:val="00664F50"/>
    <w:rsid w:val="00665480"/>
    <w:rsid w:val="0066666B"/>
    <w:rsid w:val="00671AD6"/>
    <w:rsid w:val="00671DDE"/>
    <w:rsid w:val="00676DE2"/>
    <w:rsid w:val="00677936"/>
    <w:rsid w:val="00677C4A"/>
    <w:rsid w:val="00677CB9"/>
    <w:rsid w:val="00681524"/>
    <w:rsid w:val="006816A8"/>
    <w:rsid w:val="006856CF"/>
    <w:rsid w:val="0069181F"/>
    <w:rsid w:val="00693191"/>
    <w:rsid w:val="00693381"/>
    <w:rsid w:val="00694392"/>
    <w:rsid w:val="00694697"/>
    <w:rsid w:val="00695674"/>
    <w:rsid w:val="00697716"/>
    <w:rsid w:val="006A03CA"/>
    <w:rsid w:val="006A12F7"/>
    <w:rsid w:val="006B0E94"/>
    <w:rsid w:val="006B271F"/>
    <w:rsid w:val="006B481F"/>
    <w:rsid w:val="006B57EC"/>
    <w:rsid w:val="006B6899"/>
    <w:rsid w:val="006B7703"/>
    <w:rsid w:val="006C105C"/>
    <w:rsid w:val="006C3F2C"/>
    <w:rsid w:val="006C6E94"/>
    <w:rsid w:val="006C78DE"/>
    <w:rsid w:val="006D21B6"/>
    <w:rsid w:val="006D711E"/>
    <w:rsid w:val="006E102B"/>
    <w:rsid w:val="006E1B30"/>
    <w:rsid w:val="006E2849"/>
    <w:rsid w:val="006E3465"/>
    <w:rsid w:val="006E38F3"/>
    <w:rsid w:val="006E4D14"/>
    <w:rsid w:val="006E71E5"/>
    <w:rsid w:val="006F0DE0"/>
    <w:rsid w:val="006F1322"/>
    <w:rsid w:val="00701D17"/>
    <w:rsid w:val="00702EFE"/>
    <w:rsid w:val="00703E54"/>
    <w:rsid w:val="00703F1F"/>
    <w:rsid w:val="00704E69"/>
    <w:rsid w:val="00706A1B"/>
    <w:rsid w:val="00707060"/>
    <w:rsid w:val="007114AF"/>
    <w:rsid w:val="007137CE"/>
    <w:rsid w:val="00713856"/>
    <w:rsid w:val="00714AC8"/>
    <w:rsid w:val="00714AEF"/>
    <w:rsid w:val="00716558"/>
    <w:rsid w:val="00720BF2"/>
    <w:rsid w:val="00722A3A"/>
    <w:rsid w:val="00725012"/>
    <w:rsid w:val="00727D24"/>
    <w:rsid w:val="00734EAE"/>
    <w:rsid w:val="0073595F"/>
    <w:rsid w:val="0073697B"/>
    <w:rsid w:val="007421F7"/>
    <w:rsid w:val="007475FB"/>
    <w:rsid w:val="00750A65"/>
    <w:rsid w:val="0075618F"/>
    <w:rsid w:val="00757223"/>
    <w:rsid w:val="00760426"/>
    <w:rsid w:val="00765FC9"/>
    <w:rsid w:val="00773422"/>
    <w:rsid w:val="0077728F"/>
    <w:rsid w:val="00777A0D"/>
    <w:rsid w:val="00781068"/>
    <w:rsid w:val="007818C9"/>
    <w:rsid w:val="00783CF2"/>
    <w:rsid w:val="0078712D"/>
    <w:rsid w:val="007948AE"/>
    <w:rsid w:val="007961C9"/>
    <w:rsid w:val="007A10FE"/>
    <w:rsid w:val="007A184C"/>
    <w:rsid w:val="007A45A1"/>
    <w:rsid w:val="007B473D"/>
    <w:rsid w:val="007B68B0"/>
    <w:rsid w:val="007C05D4"/>
    <w:rsid w:val="007C19E1"/>
    <w:rsid w:val="007C38A1"/>
    <w:rsid w:val="007D15F5"/>
    <w:rsid w:val="007D77F9"/>
    <w:rsid w:val="007E3B09"/>
    <w:rsid w:val="007F2DCF"/>
    <w:rsid w:val="007F35F6"/>
    <w:rsid w:val="007F3985"/>
    <w:rsid w:val="007F40F6"/>
    <w:rsid w:val="007F7508"/>
    <w:rsid w:val="008040F0"/>
    <w:rsid w:val="00812951"/>
    <w:rsid w:val="0081352D"/>
    <w:rsid w:val="00815481"/>
    <w:rsid w:val="008156AF"/>
    <w:rsid w:val="00815BF1"/>
    <w:rsid w:val="00817964"/>
    <w:rsid w:val="00820B1F"/>
    <w:rsid w:val="00823486"/>
    <w:rsid w:val="00823B56"/>
    <w:rsid w:val="00825017"/>
    <w:rsid w:val="0082691D"/>
    <w:rsid w:val="00830085"/>
    <w:rsid w:val="008310EC"/>
    <w:rsid w:val="008322EB"/>
    <w:rsid w:val="00834730"/>
    <w:rsid w:val="008355AB"/>
    <w:rsid w:val="00835D8D"/>
    <w:rsid w:val="00836395"/>
    <w:rsid w:val="00841039"/>
    <w:rsid w:val="00842FA9"/>
    <w:rsid w:val="00843506"/>
    <w:rsid w:val="00845C2D"/>
    <w:rsid w:val="00846869"/>
    <w:rsid w:val="00852C68"/>
    <w:rsid w:val="00854C25"/>
    <w:rsid w:val="00863B9D"/>
    <w:rsid w:val="00863D59"/>
    <w:rsid w:val="0086403E"/>
    <w:rsid w:val="00864A91"/>
    <w:rsid w:val="008656F0"/>
    <w:rsid w:val="00866EEC"/>
    <w:rsid w:val="008722EA"/>
    <w:rsid w:val="00873565"/>
    <w:rsid w:val="00874405"/>
    <w:rsid w:val="00874BB8"/>
    <w:rsid w:val="00875117"/>
    <w:rsid w:val="00880D10"/>
    <w:rsid w:val="0088338E"/>
    <w:rsid w:val="008837C0"/>
    <w:rsid w:val="0089433A"/>
    <w:rsid w:val="00896814"/>
    <w:rsid w:val="00897D1E"/>
    <w:rsid w:val="008A0815"/>
    <w:rsid w:val="008A36E0"/>
    <w:rsid w:val="008A457C"/>
    <w:rsid w:val="008B10E0"/>
    <w:rsid w:val="008B2EE5"/>
    <w:rsid w:val="008B5D17"/>
    <w:rsid w:val="008C0D0C"/>
    <w:rsid w:val="008C143C"/>
    <w:rsid w:val="008C17EB"/>
    <w:rsid w:val="008C3BC5"/>
    <w:rsid w:val="008C404E"/>
    <w:rsid w:val="008C7C5D"/>
    <w:rsid w:val="008D1BF5"/>
    <w:rsid w:val="008D205C"/>
    <w:rsid w:val="008D2634"/>
    <w:rsid w:val="008D69DE"/>
    <w:rsid w:val="008E6B41"/>
    <w:rsid w:val="008F16BE"/>
    <w:rsid w:val="008F1CD4"/>
    <w:rsid w:val="008F3AA6"/>
    <w:rsid w:val="008F6748"/>
    <w:rsid w:val="009001E7"/>
    <w:rsid w:val="00903AC2"/>
    <w:rsid w:val="0090405A"/>
    <w:rsid w:val="00907175"/>
    <w:rsid w:val="0091299B"/>
    <w:rsid w:val="00913D30"/>
    <w:rsid w:val="00914FA1"/>
    <w:rsid w:val="0091626D"/>
    <w:rsid w:val="009164CF"/>
    <w:rsid w:val="009176B4"/>
    <w:rsid w:val="009239ED"/>
    <w:rsid w:val="0092417C"/>
    <w:rsid w:val="009273E5"/>
    <w:rsid w:val="00934EAE"/>
    <w:rsid w:val="00935EA3"/>
    <w:rsid w:val="00937135"/>
    <w:rsid w:val="009462FB"/>
    <w:rsid w:val="0094730A"/>
    <w:rsid w:val="00947D2F"/>
    <w:rsid w:val="00952667"/>
    <w:rsid w:val="00952D67"/>
    <w:rsid w:val="00957911"/>
    <w:rsid w:val="00960212"/>
    <w:rsid w:val="00961781"/>
    <w:rsid w:val="00965440"/>
    <w:rsid w:val="009654FA"/>
    <w:rsid w:val="00967DB1"/>
    <w:rsid w:val="00972205"/>
    <w:rsid w:val="009726D6"/>
    <w:rsid w:val="0097604B"/>
    <w:rsid w:val="00980DB6"/>
    <w:rsid w:val="009813E5"/>
    <w:rsid w:val="00981A35"/>
    <w:rsid w:val="0099251F"/>
    <w:rsid w:val="00992E50"/>
    <w:rsid w:val="009A34BA"/>
    <w:rsid w:val="009B138C"/>
    <w:rsid w:val="009B1C15"/>
    <w:rsid w:val="009B7EC1"/>
    <w:rsid w:val="009B7FFE"/>
    <w:rsid w:val="009C0B73"/>
    <w:rsid w:val="009C13EB"/>
    <w:rsid w:val="009C3EE6"/>
    <w:rsid w:val="009C55B9"/>
    <w:rsid w:val="009C6B99"/>
    <w:rsid w:val="009D04DD"/>
    <w:rsid w:val="009D0F94"/>
    <w:rsid w:val="009D2000"/>
    <w:rsid w:val="009D471A"/>
    <w:rsid w:val="009D4978"/>
    <w:rsid w:val="009D4B49"/>
    <w:rsid w:val="009E0495"/>
    <w:rsid w:val="009E20B0"/>
    <w:rsid w:val="009E308A"/>
    <w:rsid w:val="009E389E"/>
    <w:rsid w:val="009E58E6"/>
    <w:rsid w:val="009E74FB"/>
    <w:rsid w:val="009E7E05"/>
    <w:rsid w:val="009F0EBC"/>
    <w:rsid w:val="009F1668"/>
    <w:rsid w:val="009F3400"/>
    <w:rsid w:val="009F3F3A"/>
    <w:rsid w:val="009F77A3"/>
    <w:rsid w:val="009F789C"/>
    <w:rsid w:val="00A00E41"/>
    <w:rsid w:val="00A02778"/>
    <w:rsid w:val="00A02AB3"/>
    <w:rsid w:val="00A04004"/>
    <w:rsid w:val="00A04B9E"/>
    <w:rsid w:val="00A04D46"/>
    <w:rsid w:val="00A06ABF"/>
    <w:rsid w:val="00A106E7"/>
    <w:rsid w:val="00A106F0"/>
    <w:rsid w:val="00A11910"/>
    <w:rsid w:val="00A11D88"/>
    <w:rsid w:val="00A14CF5"/>
    <w:rsid w:val="00A1542C"/>
    <w:rsid w:val="00A178C6"/>
    <w:rsid w:val="00A20416"/>
    <w:rsid w:val="00A21F96"/>
    <w:rsid w:val="00A456FA"/>
    <w:rsid w:val="00A45D68"/>
    <w:rsid w:val="00A465B0"/>
    <w:rsid w:val="00A51450"/>
    <w:rsid w:val="00A522EB"/>
    <w:rsid w:val="00A5660E"/>
    <w:rsid w:val="00A5688F"/>
    <w:rsid w:val="00A5713C"/>
    <w:rsid w:val="00A65B86"/>
    <w:rsid w:val="00A670B3"/>
    <w:rsid w:val="00A73CEE"/>
    <w:rsid w:val="00A7451E"/>
    <w:rsid w:val="00A84043"/>
    <w:rsid w:val="00A84202"/>
    <w:rsid w:val="00A87A2B"/>
    <w:rsid w:val="00A91100"/>
    <w:rsid w:val="00A91348"/>
    <w:rsid w:val="00A95775"/>
    <w:rsid w:val="00A97207"/>
    <w:rsid w:val="00A975DC"/>
    <w:rsid w:val="00AA29D9"/>
    <w:rsid w:val="00AA2EB0"/>
    <w:rsid w:val="00AA57EE"/>
    <w:rsid w:val="00AA5C07"/>
    <w:rsid w:val="00AB1293"/>
    <w:rsid w:val="00AB335B"/>
    <w:rsid w:val="00AB3F91"/>
    <w:rsid w:val="00AB3FE6"/>
    <w:rsid w:val="00AB4D65"/>
    <w:rsid w:val="00AB4FB2"/>
    <w:rsid w:val="00AC217C"/>
    <w:rsid w:val="00AC3E54"/>
    <w:rsid w:val="00AC54C3"/>
    <w:rsid w:val="00AD0B0A"/>
    <w:rsid w:val="00AD336D"/>
    <w:rsid w:val="00AD4BAD"/>
    <w:rsid w:val="00AE1C14"/>
    <w:rsid w:val="00AE358B"/>
    <w:rsid w:val="00AE4FC8"/>
    <w:rsid w:val="00AF5662"/>
    <w:rsid w:val="00B003EF"/>
    <w:rsid w:val="00B03962"/>
    <w:rsid w:val="00B06BAC"/>
    <w:rsid w:val="00B0790E"/>
    <w:rsid w:val="00B07E2C"/>
    <w:rsid w:val="00B116F6"/>
    <w:rsid w:val="00B1651F"/>
    <w:rsid w:val="00B17AD8"/>
    <w:rsid w:val="00B30AC4"/>
    <w:rsid w:val="00B31F02"/>
    <w:rsid w:val="00B366DC"/>
    <w:rsid w:val="00B36917"/>
    <w:rsid w:val="00B40278"/>
    <w:rsid w:val="00B41D58"/>
    <w:rsid w:val="00B43724"/>
    <w:rsid w:val="00B445F2"/>
    <w:rsid w:val="00B4779E"/>
    <w:rsid w:val="00B5505A"/>
    <w:rsid w:val="00B56487"/>
    <w:rsid w:val="00B5697C"/>
    <w:rsid w:val="00B5752F"/>
    <w:rsid w:val="00B57A0D"/>
    <w:rsid w:val="00B626E6"/>
    <w:rsid w:val="00B64EB6"/>
    <w:rsid w:val="00B666F3"/>
    <w:rsid w:val="00B74E62"/>
    <w:rsid w:val="00B801EC"/>
    <w:rsid w:val="00B91AAB"/>
    <w:rsid w:val="00B91BD5"/>
    <w:rsid w:val="00B92F82"/>
    <w:rsid w:val="00B939AB"/>
    <w:rsid w:val="00B95423"/>
    <w:rsid w:val="00BA4946"/>
    <w:rsid w:val="00BA66BE"/>
    <w:rsid w:val="00BB1098"/>
    <w:rsid w:val="00BB1D1F"/>
    <w:rsid w:val="00BB21FA"/>
    <w:rsid w:val="00BB41E1"/>
    <w:rsid w:val="00BB54E6"/>
    <w:rsid w:val="00BB5DEA"/>
    <w:rsid w:val="00BB6D27"/>
    <w:rsid w:val="00BB7DA1"/>
    <w:rsid w:val="00BC0A6D"/>
    <w:rsid w:val="00BC448D"/>
    <w:rsid w:val="00BC5414"/>
    <w:rsid w:val="00BC7173"/>
    <w:rsid w:val="00BD77DF"/>
    <w:rsid w:val="00BE039D"/>
    <w:rsid w:val="00BE07A9"/>
    <w:rsid w:val="00BE1837"/>
    <w:rsid w:val="00BE359D"/>
    <w:rsid w:val="00BE4C49"/>
    <w:rsid w:val="00BE6B0C"/>
    <w:rsid w:val="00BF047C"/>
    <w:rsid w:val="00BF39A5"/>
    <w:rsid w:val="00BF3FAF"/>
    <w:rsid w:val="00BF4148"/>
    <w:rsid w:val="00BF4157"/>
    <w:rsid w:val="00BF4DB9"/>
    <w:rsid w:val="00C05862"/>
    <w:rsid w:val="00C10938"/>
    <w:rsid w:val="00C123EE"/>
    <w:rsid w:val="00C12985"/>
    <w:rsid w:val="00C12C7B"/>
    <w:rsid w:val="00C15961"/>
    <w:rsid w:val="00C170EF"/>
    <w:rsid w:val="00C17684"/>
    <w:rsid w:val="00C2016C"/>
    <w:rsid w:val="00C21129"/>
    <w:rsid w:val="00C24538"/>
    <w:rsid w:val="00C25581"/>
    <w:rsid w:val="00C309AE"/>
    <w:rsid w:val="00C3415C"/>
    <w:rsid w:val="00C3523A"/>
    <w:rsid w:val="00C35688"/>
    <w:rsid w:val="00C41458"/>
    <w:rsid w:val="00C50E0B"/>
    <w:rsid w:val="00C52689"/>
    <w:rsid w:val="00C57722"/>
    <w:rsid w:val="00C57B35"/>
    <w:rsid w:val="00C60369"/>
    <w:rsid w:val="00C60486"/>
    <w:rsid w:val="00C63C29"/>
    <w:rsid w:val="00C666C5"/>
    <w:rsid w:val="00C70085"/>
    <w:rsid w:val="00C73403"/>
    <w:rsid w:val="00C74409"/>
    <w:rsid w:val="00C75073"/>
    <w:rsid w:val="00C7631D"/>
    <w:rsid w:val="00C81BCC"/>
    <w:rsid w:val="00C82518"/>
    <w:rsid w:val="00C8354E"/>
    <w:rsid w:val="00C90D84"/>
    <w:rsid w:val="00C92515"/>
    <w:rsid w:val="00C92C21"/>
    <w:rsid w:val="00C92CC2"/>
    <w:rsid w:val="00C94F81"/>
    <w:rsid w:val="00C95197"/>
    <w:rsid w:val="00CA1CD1"/>
    <w:rsid w:val="00CA20DD"/>
    <w:rsid w:val="00CA31A3"/>
    <w:rsid w:val="00CA4E3E"/>
    <w:rsid w:val="00CA67BC"/>
    <w:rsid w:val="00CA726A"/>
    <w:rsid w:val="00CB648B"/>
    <w:rsid w:val="00CC00B1"/>
    <w:rsid w:val="00CC113B"/>
    <w:rsid w:val="00CC45CE"/>
    <w:rsid w:val="00CC61A9"/>
    <w:rsid w:val="00CC6D42"/>
    <w:rsid w:val="00CD0935"/>
    <w:rsid w:val="00CD159D"/>
    <w:rsid w:val="00CD5C99"/>
    <w:rsid w:val="00CE0643"/>
    <w:rsid w:val="00CE36BA"/>
    <w:rsid w:val="00CE59B4"/>
    <w:rsid w:val="00CE685B"/>
    <w:rsid w:val="00CE76F1"/>
    <w:rsid w:val="00CF08BF"/>
    <w:rsid w:val="00CF1BD9"/>
    <w:rsid w:val="00CF21EF"/>
    <w:rsid w:val="00CF5AB6"/>
    <w:rsid w:val="00CF5C40"/>
    <w:rsid w:val="00D0128F"/>
    <w:rsid w:val="00D01AB3"/>
    <w:rsid w:val="00D0260C"/>
    <w:rsid w:val="00D02C94"/>
    <w:rsid w:val="00D03B65"/>
    <w:rsid w:val="00D0552F"/>
    <w:rsid w:val="00D06A58"/>
    <w:rsid w:val="00D06DBA"/>
    <w:rsid w:val="00D120BE"/>
    <w:rsid w:val="00D123C9"/>
    <w:rsid w:val="00D1535D"/>
    <w:rsid w:val="00D157FF"/>
    <w:rsid w:val="00D2393F"/>
    <w:rsid w:val="00D24F9D"/>
    <w:rsid w:val="00D3170A"/>
    <w:rsid w:val="00D32017"/>
    <w:rsid w:val="00D321B3"/>
    <w:rsid w:val="00D34AB0"/>
    <w:rsid w:val="00D3768C"/>
    <w:rsid w:val="00D41666"/>
    <w:rsid w:val="00D4262F"/>
    <w:rsid w:val="00D44185"/>
    <w:rsid w:val="00D46CE4"/>
    <w:rsid w:val="00D4767B"/>
    <w:rsid w:val="00D50BAC"/>
    <w:rsid w:val="00D530FC"/>
    <w:rsid w:val="00D5372D"/>
    <w:rsid w:val="00D53E4E"/>
    <w:rsid w:val="00D54383"/>
    <w:rsid w:val="00D54BA9"/>
    <w:rsid w:val="00D55094"/>
    <w:rsid w:val="00D573D4"/>
    <w:rsid w:val="00D60ED7"/>
    <w:rsid w:val="00D62A56"/>
    <w:rsid w:val="00D6566A"/>
    <w:rsid w:val="00D72619"/>
    <w:rsid w:val="00D74A61"/>
    <w:rsid w:val="00D75813"/>
    <w:rsid w:val="00D804A8"/>
    <w:rsid w:val="00D82C7D"/>
    <w:rsid w:val="00D851BF"/>
    <w:rsid w:val="00D86A1E"/>
    <w:rsid w:val="00D900EC"/>
    <w:rsid w:val="00D90E01"/>
    <w:rsid w:val="00D9112D"/>
    <w:rsid w:val="00D93017"/>
    <w:rsid w:val="00D9365C"/>
    <w:rsid w:val="00DA0146"/>
    <w:rsid w:val="00DA059E"/>
    <w:rsid w:val="00DA2733"/>
    <w:rsid w:val="00DA4F9B"/>
    <w:rsid w:val="00DA61EF"/>
    <w:rsid w:val="00DB10D8"/>
    <w:rsid w:val="00DB262D"/>
    <w:rsid w:val="00DB3939"/>
    <w:rsid w:val="00DB6B6E"/>
    <w:rsid w:val="00DB6ED5"/>
    <w:rsid w:val="00DC150A"/>
    <w:rsid w:val="00DC6D62"/>
    <w:rsid w:val="00DD0E23"/>
    <w:rsid w:val="00DD4BB3"/>
    <w:rsid w:val="00DD5D97"/>
    <w:rsid w:val="00DE114A"/>
    <w:rsid w:val="00DE1246"/>
    <w:rsid w:val="00DE4C4E"/>
    <w:rsid w:val="00DE5F80"/>
    <w:rsid w:val="00DF3ECB"/>
    <w:rsid w:val="00E00A59"/>
    <w:rsid w:val="00E03493"/>
    <w:rsid w:val="00E0598D"/>
    <w:rsid w:val="00E05F0E"/>
    <w:rsid w:val="00E1153B"/>
    <w:rsid w:val="00E13A4E"/>
    <w:rsid w:val="00E16348"/>
    <w:rsid w:val="00E23979"/>
    <w:rsid w:val="00E25F31"/>
    <w:rsid w:val="00E31DB0"/>
    <w:rsid w:val="00E331F0"/>
    <w:rsid w:val="00E33B57"/>
    <w:rsid w:val="00E33F34"/>
    <w:rsid w:val="00E40242"/>
    <w:rsid w:val="00E41355"/>
    <w:rsid w:val="00E41D32"/>
    <w:rsid w:val="00E446B9"/>
    <w:rsid w:val="00E47EE5"/>
    <w:rsid w:val="00E5369E"/>
    <w:rsid w:val="00E6043A"/>
    <w:rsid w:val="00E61875"/>
    <w:rsid w:val="00E63B61"/>
    <w:rsid w:val="00E64476"/>
    <w:rsid w:val="00E6636F"/>
    <w:rsid w:val="00E674DD"/>
    <w:rsid w:val="00E75F02"/>
    <w:rsid w:val="00E76759"/>
    <w:rsid w:val="00E773CC"/>
    <w:rsid w:val="00E8348F"/>
    <w:rsid w:val="00E87B97"/>
    <w:rsid w:val="00E91518"/>
    <w:rsid w:val="00E91D8F"/>
    <w:rsid w:val="00E93826"/>
    <w:rsid w:val="00E94031"/>
    <w:rsid w:val="00E95395"/>
    <w:rsid w:val="00E954AE"/>
    <w:rsid w:val="00E96061"/>
    <w:rsid w:val="00E96372"/>
    <w:rsid w:val="00E96784"/>
    <w:rsid w:val="00E97446"/>
    <w:rsid w:val="00EA17AC"/>
    <w:rsid w:val="00EA3523"/>
    <w:rsid w:val="00EA58D4"/>
    <w:rsid w:val="00EA67DF"/>
    <w:rsid w:val="00EA6B4B"/>
    <w:rsid w:val="00EB0717"/>
    <w:rsid w:val="00EB339A"/>
    <w:rsid w:val="00EB5A66"/>
    <w:rsid w:val="00EB5DE1"/>
    <w:rsid w:val="00EC2247"/>
    <w:rsid w:val="00EC457D"/>
    <w:rsid w:val="00ED283A"/>
    <w:rsid w:val="00ED289D"/>
    <w:rsid w:val="00ED32E1"/>
    <w:rsid w:val="00ED49E9"/>
    <w:rsid w:val="00EE34E5"/>
    <w:rsid w:val="00EE36CE"/>
    <w:rsid w:val="00EE4264"/>
    <w:rsid w:val="00EE5388"/>
    <w:rsid w:val="00EE6F8B"/>
    <w:rsid w:val="00EE704C"/>
    <w:rsid w:val="00EF1070"/>
    <w:rsid w:val="00EF4AFF"/>
    <w:rsid w:val="00F01628"/>
    <w:rsid w:val="00F02D72"/>
    <w:rsid w:val="00F03A9B"/>
    <w:rsid w:val="00F04670"/>
    <w:rsid w:val="00F07E0D"/>
    <w:rsid w:val="00F11B13"/>
    <w:rsid w:val="00F13BE9"/>
    <w:rsid w:val="00F203E9"/>
    <w:rsid w:val="00F216A0"/>
    <w:rsid w:val="00F247C0"/>
    <w:rsid w:val="00F266CC"/>
    <w:rsid w:val="00F35DB4"/>
    <w:rsid w:val="00F37301"/>
    <w:rsid w:val="00F37846"/>
    <w:rsid w:val="00F37D16"/>
    <w:rsid w:val="00F41AA6"/>
    <w:rsid w:val="00F44A26"/>
    <w:rsid w:val="00F44AE4"/>
    <w:rsid w:val="00F50200"/>
    <w:rsid w:val="00F51DDA"/>
    <w:rsid w:val="00F54C78"/>
    <w:rsid w:val="00F61C8F"/>
    <w:rsid w:val="00F6259C"/>
    <w:rsid w:val="00F64BC2"/>
    <w:rsid w:val="00F65A1F"/>
    <w:rsid w:val="00F7108E"/>
    <w:rsid w:val="00F71D4F"/>
    <w:rsid w:val="00F74F48"/>
    <w:rsid w:val="00F752A5"/>
    <w:rsid w:val="00F76713"/>
    <w:rsid w:val="00F77D6F"/>
    <w:rsid w:val="00F803DF"/>
    <w:rsid w:val="00F80C12"/>
    <w:rsid w:val="00F837F1"/>
    <w:rsid w:val="00F91BB0"/>
    <w:rsid w:val="00F91FBB"/>
    <w:rsid w:val="00F93731"/>
    <w:rsid w:val="00F94E50"/>
    <w:rsid w:val="00FB18FD"/>
    <w:rsid w:val="00FB2912"/>
    <w:rsid w:val="00FB33AC"/>
    <w:rsid w:val="00FC026B"/>
    <w:rsid w:val="00FC060C"/>
    <w:rsid w:val="00FC2F9C"/>
    <w:rsid w:val="00FC3E3E"/>
    <w:rsid w:val="00FC54BC"/>
    <w:rsid w:val="00FC5BC9"/>
    <w:rsid w:val="00FD05E5"/>
    <w:rsid w:val="00FE2F4A"/>
    <w:rsid w:val="00FE645D"/>
    <w:rsid w:val="00FE7418"/>
    <w:rsid w:val="00FF052D"/>
    <w:rsid w:val="00FF06F9"/>
    <w:rsid w:val="00FF3610"/>
    <w:rsid w:val="00FF38F4"/>
    <w:rsid w:val="00FF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4ED06E"/>
  <w15:chartTrackingRefBased/>
  <w15:docId w15:val="{2ADBFB35-D099-466B-8D0D-7E05B394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3F2C"/>
    <w:pPr>
      <w:spacing w:after="120"/>
      <w:jc w:val="both"/>
    </w:pPr>
    <w:rPr>
      <w:rFonts w:ascii="Arial" w:hAnsi="Arial"/>
      <w:szCs w:val="24"/>
      <w:lang w:eastAsia="en-US"/>
    </w:rPr>
  </w:style>
  <w:style w:type="paragraph" w:styleId="Heading1">
    <w:name w:val="heading 1"/>
    <w:basedOn w:val="Normal"/>
    <w:next w:val="Normal"/>
    <w:qFormat/>
    <w:rsid w:val="00131F39"/>
    <w:pPr>
      <w:pageBreakBefore/>
      <w:numPr>
        <w:numId w:val="5"/>
      </w:numPr>
      <w:pBdr>
        <w:top w:val="single" w:sz="4" w:space="8" w:color="auto"/>
      </w:pBdr>
      <w:spacing w:before="240" w:after="240"/>
      <w:outlineLvl w:val="0"/>
    </w:pPr>
    <w:rPr>
      <w:rFonts w:cs="Arial"/>
      <w:b/>
      <w:bCs/>
      <w:kern w:val="36"/>
      <w:sz w:val="24"/>
    </w:rPr>
  </w:style>
  <w:style w:type="paragraph" w:styleId="Heading2">
    <w:name w:val="heading 2"/>
    <w:basedOn w:val="Normal"/>
    <w:next w:val="NormalIndent"/>
    <w:qFormat/>
    <w:rsid w:val="001B1EF0"/>
    <w:pPr>
      <w:numPr>
        <w:ilvl w:val="1"/>
        <w:numId w:val="5"/>
      </w:numPr>
      <w:pBdr>
        <w:bottom w:val="single" w:sz="4" w:space="1" w:color="auto"/>
      </w:pBdr>
      <w:spacing w:before="240" w:after="240"/>
      <w:outlineLvl w:val="1"/>
    </w:pPr>
    <w:rPr>
      <w:rFonts w:cs="Arial"/>
      <w:b/>
      <w:bCs/>
      <w:color w:val="000000"/>
      <w:sz w:val="24"/>
      <w:szCs w:val="28"/>
    </w:rPr>
  </w:style>
  <w:style w:type="paragraph" w:styleId="Heading3">
    <w:name w:val="heading 3"/>
    <w:basedOn w:val="Normal"/>
    <w:next w:val="BodyText"/>
    <w:qFormat/>
    <w:rsid w:val="001B1EF0"/>
    <w:pPr>
      <w:numPr>
        <w:ilvl w:val="2"/>
        <w:numId w:val="5"/>
      </w:numPr>
      <w:tabs>
        <w:tab w:val="clear" w:pos="960"/>
        <w:tab w:val="num" w:pos="1008"/>
      </w:tabs>
      <w:spacing w:before="120"/>
      <w:ind w:left="1008"/>
      <w:outlineLvl w:val="2"/>
    </w:pPr>
    <w:rPr>
      <w:b/>
      <w:bCs/>
      <w:sz w:val="24"/>
      <w:szCs w:val="27"/>
    </w:rPr>
  </w:style>
  <w:style w:type="paragraph" w:styleId="Heading4">
    <w:name w:val="heading 4"/>
    <w:basedOn w:val="Normal"/>
    <w:next w:val="BodyText"/>
    <w:qFormat/>
    <w:rsid w:val="001B1EF0"/>
    <w:pPr>
      <w:numPr>
        <w:ilvl w:val="3"/>
        <w:numId w:val="5"/>
      </w:numPr>
      <w:tabs>
        <w:tab w:val="left" w:pos="720"/>
        <w:tab w:val="left" w:pos="1440"/>
      </w:tabs>
      <w:spacing w:before="120"/>
      <w:outlineLvl w:val="3"/>
    </w:pPr>
    <w:rPr>
      <w:rFonts w:cs="Arial"/>
      <w:b/>
      <w:bCs/>
      <w:szCs w:val="22"/>
    </w:rPr>
  </w:style>
  <w:style w:type="paragraph" w:styleId="Heading5">
    <w:name w:val="heading 5"/>
    <w:basedOn w:val="Normal"/>
    <w:next w:val="BodyText"/>
    <w:qFormat/>
    <w:rsid w:val="00AD336D"/>
    <w:pPr>
      <w:numPr>
        <w:ilvl w:val="4"/>
        <w:numId w:val="5"/>
      </w:numPr>
      <w:spacing w:before="120"/>
      <w:ind w:left="1728"/>
      <w:outlineLvl w:val="4"/>
    </w:pPr>
    <w:rPr>
      <w:b/>
      <w:bCs/>
      <w:iCs/>
      <w:szCs w:val="26"/>
    </w:rPr>
  </w:style>
  <w:style w:type="paragraph" w:styleId="Heading6">
    <w:name w:val="heading 6"/>
    <w:basedOn w:val="Normal"/>
    <w:qFormat/>
    <w:rsid w:val="001B1EF0"/>
    <w:pPr>
      <w:numPr>
        <w:ilvl w:val="5"/>
        <w:numId w:val="5"/>
      </w:numPr>
      <w:spacing w:before="120"/>
      <w:ind w:left="2016"/>
      <w:outlineLvl w:val="5"/>
    </w:pPr>
    <w:rPr>
      <w:rFonts w:cs="Arial"/>
      <w:b/>
      <w:bCs/>
      <w:iCs/>
      <w:szCs w:val="20"/>
    </w:rPr>
  </w:style>
  <w:style w:type="paragraph" w:styleId="Heading7">
    <w:name w:val="heading 7"/>
    <w:basedOn w:val="Normal"/>
    <w:next w:val="Normal"/>
    <w:qFormat/>
    <w:rsid w:val="001B1EF0"/>
    <w:pPr>
      <w:numPr>
        <w:ilvl w:val="6"/>
        <w:numId w:val="5"/>
      </w:numPr>
      <w:spacing w:before="240" w:after="60"/>
      <w:outlineLvl w:val="6"/>
    </w:pPr>
    <w:rPr>
      <w:rFonts w:ascii="Times New Roman" w:hAnsi="Times New Roman"/>
      <w:sz w:val="24"/>
    </w:rPr>
  </w:style>
  <w:style w:type="paragraph" w:styleId="Heading8">
    <w:name w:val="heading 8"/>
    <w:basedOn w:val="Normal"/>
    <w:next w:val="Normal"/>
    <w:qFormat/>
    <w:rsid w:val="001B1EF0"/>
    <w:pPr>
      <w:numPr>
        <w:ilvl w:val="7"/>
        <w:numId w:val="5"/>
      </w:numPr>
      <w:spacing w:before="240" w:after="60"/>
      <w:outlineLvl w:val="7"/>
    </w:pPr>
    <w:rPr>
      <w:rFonts w:ascii="Times New Roman" w:hAnsi="Times New Roman"/>
      <w:i/>
      <w:iCs/>
      <w:sz w:val="24"/>
    </w:rPr>
  </w:style>
  <w:style w:type="paragraph" w:styleId="Heading9">
    <w:name w:val="heading 9"/>
    <w:basedOn w:val="Normal"/>
    <w:next w:val="Normal"/>
    <w:qFormat/>
    <w:rsid w:val="001B1EF0"/>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81BCC"/>
    <w:pPr>
      <w:jc w:val="left"/>
    </w:pPr>
  </w:style>
  <w:style w:type="paragraph" w:styleId="Header">
    <w:name w:val="header"/>
    <w:basedOn w:val="Normal"/>
    <w:rsid w:val="002F1CDA"/>
    <w:pPr>
      <w:tabs>
        <w:tab w:val="center" w:pos="4320"/>
        <w:tab w:val="right" w:pos="8640"/>
      </w:tabs>
      <w:spacing w:after="0"/>
      <w:jc w:val="left"/>
    </w:pPr>
    <w:rPr>
      <w:sz w:val="12"/>
      <w:szCs w:val="12"/>
    </w:rPr>
  </w:style>
  <w:style w:type="paragraph" w:customStyle="1" w:styleId="StyleCaptionNotBold">
    <w:name w:val="Style Caption + Not Bold"/>
    <w:basedOn w:val="Caption"/>
    <w:rsid w:val="009D4B49"/>
    <w:rPr>
      <w:rFonts w:cs="Arial Unicode MS"/>
      <w:b/>
      <w:bCs w:val="0"/>
    </w:rPr>
  </w:style>
  <w:style w:type="paragraph" w:styleId="Caption">
    <w:name w:val="caption"/>
    <w:basedOn w:val="Normal"/>
    <w:next w:val="Normal"/>
    <w:qFormat/>
    <w:rsid w:val="00E13A4E"/>
    <w:pPr>
      <w:spacing w:before="120"/>
      <w:jc w:val="center"/>
    </w:pPr>
    <w:rPr>
      <w:bCs/>
      <w:szCs w:val="20"/>
    </w:rPr>
  </w:style>
  <w:style w:type="paragraph" w:customStyle="1" w:styleId="StyleNormalWebVerdana1">
    <w:name w:val="Style Normal (Web) + Verdana1"/>
    <w:basedOn w:val="NormalWeb"/>
    <w:rsid w:val="00103532"/>
  </w:style>
  <w:style w:type="paragraph" w:customStyle="1" w:styleId="StyleNormalWeb10ptAuto">
    <w:name w:val="Style Normal (Web) + 10 pt Auto"/>
    <w:basedOn w:val="NormalWeb"/>
    <w:rsid w:val="00F65A1F"/>
  </w:style>
  <w:style w:type="paragraph" w:styleId="Footer">
    <w:name w:val="footer"/>
    <w:basedOn w:val="Normal"/>
    <w:rsid w:val="002F1CDA"/>
    <w:pPr>
      <w:tabs>
        <w:tab w:val="center" w:pos="4320"/>
        <w:tab w:val="right" w:pos="8640"/>
      </w:tabs>
      <w:spacing w:after="0"/>
      <w:jc w:val="left"/>
    </w:pPr>
    <w:rPr>
      <w:sz w:val="14"/>
      <w:szCs w:val="14"/>
    </w:rPr>
  </w:style>
  <w:style w:type="paragraph" w:customStyle="1" w:styleId="StyleNormalWeb11ptJustified">
    <w:name w:val="Style Normal (Web) + 11 pt Justified"/>
    <w:basedOn w:val="NormalWeb"/>
    <w:rsid w:val="00CA20DD"/>
    <w:pPr>
      <w:jc w:val="both"/>
    </w:pPr>
    <w:rPr>
      <w:szCs w:val="22"/>
    </w:rPr>
  </w:style>
  <w:style w:type="paragraph" w:customStyle="1" w:styleId="Style11ptJustified">
    <w:name w:val="Style 11 pt Justified"/>
    <w:basedOn w:val="Normal"/>
    <w:rsid w:val="00CA20DD"/>
    <w:rPr>
      <w:szCs w:val="20"/>
    </w:rPr>
  </w:style>
  <w:style w:type="paragraph" w:customStyle="1" w:styleId="StyleHeading112pt">
    <w:name w:val="Style Heading 1 + 12 pt"/>
    <w:basedOn w:val="Heading1"/>
    <w:next w:val="Normal"/>
    <w:rsid w:val="004749B1"/>
    <w:pPr>
      <w:keepNext/>
      <w:numPr>
        <w:numId w:val="1"/>
      </w:numPr>
      <w:spacing w:before="0" w:after="120"/>
    </w:pPr>
    <w:rPr>
      <w:kern w:val="0"/>
    </w:rPr>
  </w:style>
  <w:style w:type="paragraph" w:customStyle="1" w:styleId="StyleJustified">
    <w:name w:val="Style Justified"/>
    <w:basedOn w:val="Normal"/>
    <w:rsid w:val="007F2DCF"/>
    <w:rPr>
      <w:sz w:val="24"/>
      <w:szCs w:val="20"/>
    </w:rPr>
  </w:style>
  <w:style w:type="paragraph" w:customStyle="1" w:styleId="StyleHeading1Auto">
    <w:name w:val="Style Heading 1 + Auto"/>
    <w:basedOn w:val="Heading1"/>
    <w:rsid w:val="00EC2247"/>
    <w:pPr>
      <w:numPr>
        <w:numId w:val="2"/>
      </w:numPr>
    </w:pPr>
    <w:rPr>
      <w:rFonts w:ascii="Times New Roman" w:hAnsi="Times New Roman"/>
    </w:rPr>
  </w:style>
  <w:style w:type="paragraph" w:customStyle="1" w:styleId="StyleCaption12pt">
    <w:name w:val="Style Caption + 12 pt"/>
    <w:basedOn w:val="Caption"/>
    <w:rsid w:val="00E1153B"/>
    <w:pPr>
      <w:spacing w:before="0"/>
    </w:pPr>
    <w:rPr>
      <w:b/>
      <w:bCs w:val="0"/>
      <w:sz w:val="24"/>
    </w:rPr>
  </w:style>
  <w:style w:type="paragraph" w:customStyle="1" w:styleId="StyleHeading111ptBoldAutoBefore6pt">
    <w:name w:val="Style Heading 1 + 11 pt Bold Auto Before:  6 pt"/>
    <w:basedOn w:val="Heading1"/>
    <w:rsid w:val="006E1B30"/>
    <w:pPr>
      <w:spacing w:after="0"/>
    </w:pPr>
    <w:rPr>
      <w:rFonts w:ascii="Times New Roman" w:hAnsi="Times New Roman" w:cs="Times New Roman"/>
      <w:kern w:val="28"/>
      <w:szCs w:val="20"/>
    </w:rPr>
  </w:style>
  <w:style w:type="paragraph" w:customStyle="1" w:styleId="StyleHeading211ptBoldAutoBefore6pt">
    <w:name w:val="Style Heading 2 + 11 pt Bold Auto Before:  6 pt"/>
    <w:basedOn w:val="Heading2"/>
    <w:rsid w:val="006E1B30"/>
    <w:pPr>
      <w:numPr>
        <w:numId w:val="3"/>
      </w:numPr>
      <w:spacing w:before="120" w:after="0"/>
      <w:jc w:val="left"/>
    </w:pPr>
    <w:rPr>
      <w:rFonts w:ascii="Times New Roman" w:hAnsi="Times New Roman" w:cs="Times New Roman"/>
      <w:color w:val="auto"/>
      <w:kern w:val="28"/>
      <w:szCs w:val="20"/>
    </w:rPr>
  </w:style>
  <w:style w:type="paragraph" w:customStyle="1" w:styleId="StyleNormalWebArialAfter6pt">
    <w:name w:val="Style Normal (Web) + Arial After:  6 pt"/>
    <w:basedOn w:val="NormalWeb"/>
    <w:rsid w:val="00EE704C"/>
  </w:style>
  <w:style w:type="paragraph" w:customStyle="1" w:styleId="StyleArialItalicLinespacingsingle">
    <w:name w:val="Style Arial Italic Line spacing:  single"/>
    <w:basedOn w:val="Normal"/>
    <w:rsid w:val="00714AEF"/>
    <w:pPr>
      <w:jc w:val="left"/>
    </w:pPr>
    <w:rPr>
      <w:i/>
      <w:iCs/>
    </w:rPr>
  </w:style>
  <w:style w:type="paragraph" w:customStyle="1" w:styleId="a">
    <w:name w:val="_"/>
    <w:basedOn w:val="Normal"/>
    <w:rsid w:val="007114AF"/>
    <w:pPr>
      <w:widowControl w:val="0"/>
      <w:spacing w:after="0"/>
      <w:ind w:left="360" w:hanging="360"/>
      <w:jc w:val="left"/>
    </w:pPr>
    <w:rPr>
      <w:snapToGrid w:val="0"/>
      <w:sz w:val="24"/>
      <w:szCs w:val="20"/>
    </w:rPr>
  </w:style>
  <w:style w:type="character" w:styleId="PageNumber">
    <w:name w:val="page number"/>
    <w:basedOn w:val="DefaultParagraphFont"/>
    <w:rsid w:val="00B445F2"/>
  </w:style>
  <w:style w:type="paragraph" w:styleId="BalloonText">
    <w:name w:val="Balloon Text"/>
    <w:basedOn w:val="Normal"/>
    <w:semiHidden/>
    <w:rsid w:val="001047FC"/>
    <w:rPr>
      <w:rFonts w:ascii="Tahoma" w:hAnsi="Tahoma" w:cs="Tahoma"/>
      <w:sz w:val="16"/>
      <w:szCs w:val="16"/>
    </w:rPr>
  </w:style>
  <w:style w:type="paragraph" w:styleId="Title">
    <w:name w:val="Title"/>
    <w:basedOn w:val="Normal"/>
    <w:qFormat/>
    <w:rsid w:val="008C0D0C"/>
    <w:pPr>
      <w:spacing w:before="720" w:after="720"/>
      <w:jc w:val="center"/>
      <w:outlineLvl w:val="0"/>
    </w:pPr>
    <w:rPr>
      <w:rFonts w:cs="Arial"/>
      <w:bCs/>
      <w:kern w:val="28"/>
      <w:sz w:val="48"/>
      <w:szCs w:val="32"/>
    </w:rPr>
  </w:style>
  <w:style w:type="paragraph" w:customStyle="1" w:styleId="StyleTitleBold">
    <w:name w:val="Style Title + Bold"/>
    <w:basedOn w:val="Title"/>
    <w:rsid w:val="008C0D0C"/>
  </w:style>
  <w:style w:type="paragraph" w:styleId="BodyText">
    <w:name w:val="Body Text"/>
    <w:basedOn w:val="Normal"/>
    <w:rsid w:val="00486C27"/>
    <w:pPr>
      <w:spacing w:after="0" w:line="360" w:lineRule="auto"/>
      <w:jc w:val="left"/>
    </w:pPr>
    <w:rPr>
      <w:rFonts w:ascii="Times New Roman" w:hAnsi="Times New Roman"/>
      <w:sz w:val="24"/>
      <w:szCs w:val="20"/>
    </w:rPr>
  </w:style>
  <w:style w:type="paragraph" w:styleId="NormalIndent">
    <w:name w:val="Normal Indent"/>
    <w:basedOn w:val="Normal"/>
    <w:rsid w:val="00C05862"/>
    <w:pPr>
      <w:ind w:left="720"/>
    </w:pPr>
  </w:style>
  <w:style w:type="paragraph" w:styleId="TOC1">
    <w:name w:val="toc 1"/>
    <w:basedOn w:val="Normal"/>
    <w:next w:val="Normal"/>
    <w:autoRedefine/>
    <w:uiPriority w:val="39"/>
    <w:rsid w:val="00FC026B"/>
  </w:style>
  <w:style w:type="paragraph" w:styleId="TOC2">
    <w:name w:val="toc 2"/>
    <w:basedOn w:val="Normal"/>
    <w:next w:val="Normal"/>
    <w:autoRedefine/>
    <w:uiPriority w:val="39"/>
    <w:rsid w:val="00FC026B"/>
    <w:pPr>
      <w:ind w:left="220"/>
    </w:pPr>
  </w:style>
  <w:style w:type="character" w:styleId="Hyperlink">
    <w:name w:val="Hyperlink"/>
    <w:rsid w:val="00FC026B"/>
    <w:rPr>
      <w:color w:val="0000FF"/>
      <w:u w:val="single"/>
    </w:rPr>
  </w:style>
  <w:style w:type="paragraph" w:styleId="BodyTextIndent">
    <w:name w:val="Body Text Indent"/>
    <w:basedOn w:val="Normal"/>
    <w:link w:val="BodyTextIndentChar"/>
    <w:rsid w:val="003A4647"/>
    <w:pPr>
      <w:ind w:left="360"/>
    </w:pPr>
  </w:style>
  <w:style w:type="character" w:customStyle="1" w:styleId="BodyTextIndentChar">
    <w:name w:val="Body Text Indent Char"/>
    <w:link w:val="BodyTextIndent"/>
    <w:rsid w:val="00D06A58"/>
    <w:rPr>
      <w:rFonts w:ascii="Arial" w:hAnsi="Arial"/>
      <w:sz w:val="22"/>
      <w:szCs w:val="24"/>
      <w:lang w:val="en-US" w:eastAsia="en-US" w:bidi="ar-SA"/>
    </w:rPr>
  </w:style>
  <w:style w:type="paragraph" w:styleId="TOC3">
    <w:name w:val="toc 3"/>
    <w:basedOn w:val="Normal"/>
    <w:next w:val="Normal"/>
    <w:autoRedefine/>
    <w:uiPriority w:val="39"/>
    <w:rsid w:val="00AA5C07"/>
    <w:pPr>
      <w:ind w:left="440"/>
    </w:pPr>
  </w:style>
  <w:style w:type="paragraph" w:styleId="ListBullet">
    <w:name w:val="List Bullet"/>
    <w:basedOn w:val="Normal"/>
    <w:rsid w:val="00273221"/>
    <w:pPr>
      <w:spacing w:after="60"/>
      <w:ind w:left="1080" w:hanging="360"/>
      <w:jc w:val="left"/>
    </w:pPr>
    <w:rPr>
      <w:rFonts w:ascii="Times New Roman" w:hAnsi="Times New Roman"/>
      <w:szCs w:val="20"/>
    </w:rPr>
  </w:style>
  <w:style w:type="table" w:styleId="TableElegant">
    <w:name w:val="Table Elegant"/>
    <w:basedOn w:val="TableNormal"/>
    <w:rsid w:val="00190319"/>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List-Ref">
    <w:name w:val="List-Ref"/>
    <w:basedOn w:val="Normal"/>
    <w:rsid w:val="00FC54BC"/>
    <w:pPr>
      <w:numPr>
        <w:numId w:val="4"/>
      </w:numPr>
    </w:pPr>
  </w:style>
  <w:style w:type="paragraph" w:styleId="PlainText">
    <w:name w:val="Plain Text"/>
    <w:basedOn w:val="Normal"/>
    <w:rsid w:val="00A5688F"/>
    <w:pPr>
      <w:spacing w:after="60"/>
    </w:pPr>
    <w:rPr>
      <w:rFonts w:cs="Arial"/>
      <w:szCs w:val="20"/>
    </w:rPr>
  </w:style>
  <w:style w:type="paragraph" w:styleId="Subtitle">
    <w:name w:val="Subtitle"/>
    <w:basedOn w:val="Normal"/>
    <w:qFormat/>
    <w:rsid w:val="000E65F9"/>
    <w:pPr>
      <w:spacing w:after="60"/>
      <w:jc w:val="right"/>
      <w:outlineLvl w:val="1"/>
    </w:pPr>
    <w:rPr>
      <w:rFonts w:cs="Arial"/>
      <w:b/>
      <w:sz w:val="28"/>
    </w:rPr>
  </w:style>
  <w:style w:type="paragraph" w:styleId="DocumentMap">
    <w:name w:val="Document Map"/>
    <w:basedOn w:val="Normal"/>
    <w:semiHidden/>
    <w:rsid w:val="008A0815"/>
    <w:pPr>
      <w:shd w:val="clear" w:color="auto" w:fill="000080"/>
    </w:pPr>
    <w:rPr>
      <w:rFonts w:ascii="Tahoma" w:hAnsi="Tahoma" w:cs="Tahoma"/>
      <w:szCs w:val="20"/>
    </w:rPr>
  </w:style>
  <w:style w:type="paragraph" w:styleId="FootnoteText">
    <w:name w:val="footnote text"/>
    <w:basedOn w:val="Normal"/>
    <w:semiHidden/>
    <w:rsid w:val="006001DC"/>
    <w:pPr>
      <w:keepLines/>
    </w:pPr>
    <w:rPr>
      <w:rFonts w:ascii="Garamond" w:hAnsi="Garamond"/>
      <w:sz w:val="18"/>
      <w:szCs w:val="20"/>
    </w:rPr>
  </w:style>
  <w:style w:type="character" w:styleId="FootnoteReference">
    <w:name w:val="footnote reference"/>
    <w:semiHidden/>
    <w:rsid w:val="006001DC"/>
    <w:rPr>
      <w:vertAlign w:val="superscript"/>
    </w:rPr>
  </w:style>
  <w:style w:type="paragraph" w:customStyle="1" w:styleId="References">
    <w:name w:val="References"/>
    <w:basedOn w:val="Normal"/>
    <w:rsid w:val="006001DC"/>
    <w:pPr>
      <w:widowControl w:val="0"/>
      <w:autoSpaceDE w:val="0"/>
      <w:autoSpaceDN w:val="0"/>
      <w:ind w:left="397" w:hanging="397"/>
    </w:pPr>
    <w:rPr>
      <w:rFonts w:ascii="Times" w:hAnsi="Times"/>
      <w:szCs w:val="20"/>
      <w:lang w:val="en-GB"/>
    </w:rPr>
  </w:style>
  <w:style w:type="paragraph" w:styleId="List2">
    <w:name w:val="List 2"/>
    <w:basedOn w:val="Normal"/>
    <w:rsid w:val="006001DC"/>
    <w:pPr>
      <w:spacing w:line="360" w:lineRule="auto"/>
      <w:ind w:left="720" w:hanging="360"/>
    </w:pPr>
    <w:rPr>
      <w:rFonts w:ascii="Times New Roman" w:eastAsia="SimSun" w:hAnsi="Times New Roman"/>
      <w:sz w:val="24"/>
      <w:szCs w:val="20"/>
    </w:rPr>
  </w:style>
  <w:style w:type="character" w:customStyle="1" w:styleId="h">
    <w:name w:val="h"/>
    <w:basedOn w:val="DefaultParagraphFont"/>
    <w:rsid w:val="006001DC"/>
  </w:style>
  <w:style w:type="paragraph" w:customStyle="1" w:styleId="Equation">
    <w:name w:val="Equation"/>
    <w:basedOn w:val="Normal"/>
    <w:rsid w:val="00EE6F8B"/>
    <w:pPr>
      <w:widowControl w:val="0"/>
      <w:tabs>
        <w:tab w:val="right" w:pos="4720"/>
      </w:tabs>
      <w:autoSpaceDE w:val="0"/>
      <w:autoSpaceDN w:val="0"/>
      <w:spacing w:before="100" w:after="100"/>
    </w:pPr>
    <w:rPr>
      <w:rFonts w:ascii="Times" w:hAnsi="Times"/>
      <w:szCs w:val="20"/>
      <w:lang w:val="en-GB"/>
    </w:rPr>
  </w:style>
  <w:style w:type="character" w:styleId="HTMLCite">
    <w:name w:val="HTML Cite"/>
    <w:rsid w:val="005D1894"/>
    <w:rPr>
      <w:i/>
      <w:iCs/>
    </w:rPr>
  </w:style>
  <w:style w:type="character" w:styleId="Emphasis">
    <w:name w:val="Emphasis"/>
    <w:qFormat/>
    <w:rsid w:val="009C0B73"/>
    <w:rPr>
      <w:i/>
      <w:iCs/>
    </w:rPr>
  </w:style>
  <w:style w:type="character" w:customStyle="1" w:styleId="m">
    <w:name w:val="m"/>
    <w:basedOn w:val="DefaultParagraphFont"/>
    <w:rsid w:val="00574D93"/>
  </w:style>
  <w:style w:type="paragraph" w:customStyle="1" w:styleId="StyleHeading4Left0Firstline0">
    <w:name w:val="Style Heading 4 + Left:  0&quot; First line:  0&quot;"/>
    <w:basedOn w:val="Heading4"/>
    <w:next w:val="BodyText"/>
    <w:rsid w:val="00E00A59"/>
    <w:pPr>
      <w:ind w:left="0" w:firstLine="0"/>
    </w:pPr>
    <w:rPr>
      <w:rFonts w:cs="Times New Roman"/>
      <w:szCs w:val="20"/>
    </w:rPr>
  </w:style>
  <w:style w:type="paragraph" w:customStyle="1" w:styleId="WW-BodyText2">
    <w:name w:val="WW-Body Text 2"/>
    <w:basedOn w:val="Normal"/>
    <w:rsid w:val="00DA4F9B"/>
    <w:pPr>
      <w:suppressAutoHyphens/>
    </w:pPr>
    <w:rPr>
      <w:rFonts w:ascii="Batang" w:eastAsia="Batang" w:hAnsi="Batang"/>
      <w:szCs w:val="22"/>
      <w:lang w:eastAsia="ar-SA"/>
    </w:rPr>
  </w:style>
  <w:style w:type="character" w:customStyle="1" w:styleId="FootnoteCharacters">
    <w:name w:val="Footnote Characters"/>
    <w:rsid w:val="00DA4F9B"/>
    <w:rPr>
      <w:vertAlign w:val="superscript"/>
    </w:rPr>
  </w:style>
  <w:style w:type="character" w:customStyle="1" w:styleId="WW-FootnoteCharacters1">
    <w:name w:val="WW-Footnote Characters1"/>
    <w:rsid w:val="00DA4F9B"/>
    <w:rPr>
      <w:vertAlign w:val="superscript"/>
    </w:rPr>
  </w:style>
  <w:style w:type="paragraph" w:customStyle="1" w:styleId="Index">
    <w:name w:val="Index"/>
    <w:basedOn w:val="Normal"/>
    <w:rsid w:val="00DA4F9B"/>
    <w:pPr>
      <w:suppressLineNumbers/>
      <w:suppressAutoHyphens/>
    </w:pPr>
    <w:rPr>
      <w:rFonts w:cs="Tahoma"/>
      <w:lang w:eastAsia="ar-SA"/>
    </w:rPr>
  </w:style>
  <w:style w:type="paragraph" w:customStyle="1" w:styleId="FAIMTextBody">
    <w:name w:val="FAIM Text Body"/>
    <w:basedOn w:val="Normal"/>
    <w:rsid w:val="007F35F6"/>
    <w:pPr>
      <w:tabs>
        <w:tab w:val="left" w:pos="0"/>
      </w:tabs>
      <w:autoSpaceDE w:val="0"/>
      <w:autoSpaceDN w:val="0"/>
      <w:ind w:firstLine="288"/>
    </w:pPr>
    <w:rPr>
      <w:rFonts w:ascii="Times New Roman" w:hAnsi="Times New Roman"/>
      <w:szCs w:val="20"/>
      <w:lang w:eastAsia="de-DE"/>
    </w:rPr>
  </w:style>
  <w:style w:type="paragraph" w:styleId="BodyText2">
    <w:name w:val="Body Text 2"/>
    <w:basedOn w:val="Normal"/>
    <w:rsid w:val="007F35F6"/>
    <w:pPr>
      <w:spacing w:line="480" w:lineRule="auto"/>
    </w:pPr>
  </w:style>
  <w:style w:type="paragraph" w:customStyle="1" w:styleId="StyleTitleAsianMSMinchoRight">
    <w:name w:val="Style Title + (Asian) MS Mincho Right"/>
    <w:basedOn w:val="Title"/>
    <w:rsid w:val="00D93017"/>
    <w:pPr>
      <w:pBdr>
        <w:bottom w:val="single" w:sz="4" w:space="1" w:color="auto"/>
      </w:pBdr>
      <w:spacing w:after="360"/>
      <w:jc w:val="right"/>
    </w:pPr>
    <w:rPr>
      <w:rFonts w:eastAsia="MS Mincho" w:cs="Times New Roman"/>
      <w:bCs w:val="0"/>
      <w:sz w:val="32"/>
      <w:szCs w:val="20"/>
    </w:rPr>
  </w:style>
  <w:style w:type="paragraph" w:customStyle="1" w:styleId="StyleHeading1TopNoborderBottomSinglesolidlineAut">
    <w:name w:val="Style Heading 1 + Top: (No border) Bottom: (Single solid line Aut..."/>
    <w:basedOn w:val="Heading1"/>
    <w:rsid w:val="00D4262F"/>
    <w:pPr>
      <w:pBdr>
        <w:top w:val="none" w:sz="0" w:space="0" w:color="auto"/>
        <w:bottom w:val="single" w:sz="4" w:space="1" w:color="auto"/>
      </w:pBdr>
    </w:pPr>
    <w:rPr>
      <w:rFonts w:cs="Times New Roman"/>
      <w:szCs w:val="20"/>
    </w:rPr>
  </w:style>
  <w:style w:type="paragraph" w:customStyle="1" w:styleId="StyleBodyTextArialLeft07">
    <w:name w:val="Style Body Text + Arial Left:  0.7&quot;"/>
    <w:basedOn w:val="BodyText"/>
    <w:rsid w:val="00960212"/>
    <w:pPr>
      <w:ind w:left="1008"/>
    </w:pPr>
    <w:rPr>
      <w:rFonts w:ascii="Arial" w:hAnsi="Arial"/>
      <w:sz w:val="20"/>
    </w:rPr>
  </w:style>
  <w:style w:type="paragraph" w:customStyle="1" w:styleId="StyleCaptionCentered">
    <w:name w:val="Style Caption + Centered"/>
    <w:basedOn w:val="Caption"/>
    <w:rsid w:val="00AD336D"/>
    <w:rPr>
      <w:b/>
    </w:rPr>
  </w:style>
  <w:style w:type="paragraph" w:customStyle="1" w:styleId="StyleBodyTextLeft05">
    <w:name w:val="Style Body Text + Left:  0.5&quot;"/>
    <w:basedOn w:val="BodyText"/>
    <w:rsid w:val="00E13A4E"/>
    <w:pPr>
      <w:ind w:left="720"/>
    </w:pPr>
    <w:rPr>
      <w:rFonts w:ascii="Arial" w:hAnsi="Arial"/>
      <w:sz w:val="20"/>
    </w:rPr>
  </w:style>
  <w:style w:type="paragraph" w:customStyle="1" w:styleId="StyleBodyTextLeft05After6ptLinespacingsingle">
    <w:name w:val="Style Body Text + Left:  0.5&quot; After:  6 pt Line spacing:  single"/>
    <w:basedOn w:val="BodyText"/>
    <w:rsid w:val="00BF4148"/>
    <w:pPr>
      <w:spacing w:after="120" w:line="240" w:lineRule="auto"/>
      <w:ind w:left="720"/>
    </w:pPr>
    <w:rPr>
      <w:rFonts w:ascii="Arial" w:hAnsi="Arial"/>
      <w:sz w:val="20"/>
    </w:rPr>
  </w:style>
  <w:style w:type="character" w:customStyle="1" w:styleId="TextChar">
    <w:name w:val="Text Char"/>
    <w:rsid w:val="00593833"/>
    <w:rPr>
      <w:lang w:val="en-US" w:eastAsia="en-US" w:bidi="ar-SA"/>
    </w:rPr>
  </w:style>
  <w:style w:type="paragraph" w:customStyle="1" w:styleId="StyleAfter0pt">
    <w:name w:val="Style After:  0 pt"/>
    <w:basedOn w:val="Normal"/>
    <w:autoRedefine/>
    <w:rsid w:val="0016696A"/>
    <w:pPr>
      <w:numPr>
        <w:numId w:val="11"/>
      </w:numPr>
      <w:spacing w:after="0" w:line="360" w:lineRule="auto"/>
    </w:pPr>
    <w:rPr>
      <w:rFonts w:ascii="Times New Roman" w:hAnsi="Times New Roman"/>
      <w:bCs/>
      <w:sz w:val="24"/>
      <w:szCs w:val="20"/>
    </w:rPr>
  </w:style>
  <w:style w:type="paragraph" w:customStyle="1" w:styleId="BoldKeywordParagraph">
    <w:name w:val="Bold Keyword Paragraph"/>
    <w:basedOn w:val="Normal"/>
    <w:link w:val="BoldKeywordParagraphChar"/>
    <w:rsid w:val="0016696A"/>
    <w:pPr>
      <w:autoSpaceDE w:val="0"/>
      <w:autoSpaceDN w:val="0"/>
      <w:spacing w:line="320" w:lineRule="atLeast"/>
      <w:ind w:left="619" w:right="547" w:hanging="259"/>
    </w:pPr>
    <w:rPr>
      <w:rFonts w:ascii="Times" w:hAnsi="Times"/>
      <w:b/>
      <w:bCs/>
    </w:rPr>
  </w:style>
  <w:style w:type="character" w:customStyle="1" w:styleId="BoldKeywordParagraphChar">
    <w:name w:val="Bold Keyword Paragraph Char"/>
    <w:link w:val="BoldKeywordParagraph"/>
    <w:rsid w:val="0016696A"/>
    <w:rPr>
      <w:rFonts w:ascii="Times" w:hAnsi="Times"/>
      <w:b/>
      <w:bCs/>
      <w:szCs w:val="24"/>
      <w:lang w:val="en-US" w:eastAsia="en-US" w:bidi="ar-SA"/>
    </w:rPr>
  </w:style>
  <w:style w:type="paragraph" w:styleId="ListParagraph">
    <w:name w:val="List Paragraph"/>
    <w:basedOn w:val="Normal"/>
    <w:uiPriority w:val="34"/>
    <w:qFormat/>
    <w:rsid w:val="00560AC8"/>
    <w:pPr>
      <w:ind w:left="720"/>
      <w:contextualSpacing/>
    </w:pPr>
  </w:style>
  <w:style w:type="paragraph" w:customStyle="1" w:styleId="template">
    <w:name w:val="template"/>
    <w:basedOn w:val="Normal"/>
    <w:rsid w:val="00EB5A66"/>
    <w:pPr>
      <w:spacing w:after="0" w:line="240" w:lineRule="exact"/>
      <w:jc w:val="left"/>
    </w:pPr>
    <w:rPr>
      <w:i/>
      <w:sz w:val="22"/>
      <w:szCs w:val="20"/>
    </w:rPr>
  </w:style>
  <w:style w:type="paragraph" w:customStyle="1" w:styleId="ByLine">
    <w:name w:val="ByLine"/>
    <w:basedOn w:val="Title"/>
    <w:rsid w:val="00D74A61"/>
    <w:pPr>
      <w:spacing w:before="240"/>
      <w:jc w:val="right"/>
      <w:outlineLvl w:val="9"/>
    </w:pPr>
    <w:rPr>
      <w:rFonts w:cs="Times New Roman"/>
      <w:b/>
      <w:bCs w:val="0"/>
      <w:sz w:val="28"/>
      <w:szCs w:val="20"/>
    </w:rPr>
  </w:style>
  <w:style w:type="paragraph" w:customStyle="1" w:styleId="Default">
    <w:name w:val="Default"/>
    <w:rsid w:val="00D74A6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6699">
      <w:bodyDiv w:val="1"/>
      <w:marLeft w:val="0"/>
      <w:marRight w:val="0"/>
      <w:marTop w:val="0"/>
      <w:marBottom w:val="0"/>
      <w:divBdr>
        <w:top w:val="none" w:sz="0" w:space="0" w:color="auto"/>
        <w:left w:val="none" w:sz="0" w:space="0" w:color="auto"/>
        <w:bottom w:val="none" w:sz="0" w:space="0" w:color="auto"/>
        <w:right w:val="none" w:sz="0" w:space="0" w:color="auto"/>
      </w:divBdr>
      <w:divsChild>
        <w:div w:id="1466240955">
          <w:marLeft w:val="576"/>
          <w:marRight w:val="0"/>
          <w:marTop w:val="0"/>
          <w:marBottom w:val="0"/>
          <w:divBdr>
            <w:top w:val="none" w:sz="0" w:space="0" w:color="auto"/>
            <w:left w:val="none" w:sz="0" w:space="0" w:color="auto"/>
            <w:bottom w:val="none" w:sz="0" w:space="0" w:color="auto"/>
            <w:right w:val="none" w:sz="0" w:space="0" w:color="auto"/>
          </w:divBdr>
        </w:div>
      </w:divsChild>
    </w:div>
    <w:div w:id="83769005">
      <w:bodyDiv w:val="1"/>
      <w:marLeft w:val="0"/>
      <w:marRight w:val="0"/>
      <w:marTop w:val="0"/>
      <w:marBottom w:val="0"/>
      <w:divBdr>
        <w:top w:val="none" w:sz="0" w:space="0" w:color="auto"/>
        <w:left w:val="none" w:sz="0" w:space="0" w:color="auto"/>
        <w:bottom w:val="none" w:sz="0" w:space="0" w:color="auto"/>
        <w:right w:val="none" w:sz="0" w:space="0" w:color="auto"/>
      </w:divBdr>
    </w:div>
    <w:div w:id="188111385">
      <w:bodyDiv w:val="1"/>
      <w:marLeft w:val="0"/>
      <w:marRight w:val="0"/>
      <w:marTop w:val="0"/>
      <w:marBottom w:val="0"/>
      <w:divBdr>
        <w:top w:val="none" w:sz="0" w:space="0" w:color="auto"/>
        <w:left w:val="none" w:sz="0" w:space="0" w:color="auto"/>
        <w:bottom w:val="none" w:sz="0" w:space="0" w:color="auto"/>
        <w:right w:val="none" w:sz="0" w:space="0" w:color="auto"/>
      </w:divBdr>
    </w:div>
    <w:div w:id="282806678">
      <w:bodyDiv w:val="1"/>
      <w:marLeft w:val="0"/>
      <w:marRight w:val="0"/>
      <w:marTop w:val="0"/>
      <w:marBottom w:val="0"/>
      <w:divBdr>
        <w:top w:val="none" w:sz="0" w:space="0" w:color="auto"/>
        <w:left w:val="none" w:sz="0" w:space="0" w:color="auto"/>
        <w:bottom w:val="none" w:sz="0" w:space="0" w:color="auto"/>
        <w:right w:val="none" w:sz="0" w:space="0" w:color="auto"/>
      </w:divBdr>
    </w:div>
    <w:div w:id="527644039">
      <w:bodyDiv w:val="1"/>
      <w:marLeft w:val="0"/>
      <w:marRight w:val="0"/>
      <w:marTop w:val="0"/>
      <w:marBottom w:val="0"/>
      <w:divBdr>
        <w:top w:val="none" w:sz="0" w:space="0" w:color="auto"/>
        <w:left w:val="none" w:sz="0" w:space="0" w:color="auto"/>
        <w:bottom w:val="none" w:sz="0" w:space="0" w:color="auto"/>
        <w:right w:val="none" w:sz="0" w:space="0" w:color="auto"/>
      </w:divBdr>
    </w:div>
    <w:div w:id="723218553">
      <w:bodyDiv w:val="1"/>
      <w:marLeft w:val="0"/>
      <w:marRight w:val="0"/>
      <w:marTop w:val="0"/>
      <w:marBottom w:val="0"/>
      <w:divBdr>
        <w:top w:val="none" w:sz="0" w:space="0" w:color="auto"/>
        <w:left w:val="none" w:sz="0" w:space="0" w:color="auto"/>
        <w:bottom w:val="none" w:sz="0" w:space="0" w:color="auto"/>
        <w:right w:val="none" w:sz="0" w:space="0" w:color="auto"/>
      </w:divBdr>
    </w:div>
    <w:div w:id="922027413">
      <w:bodyDiv w:val="1"/>
      <w:marLeft w:val="0"/>
      <w:marRight w:val="0"/>
      <w:marTop w:val="0"/>
      <w:marBottom w:val="0"/>
      <w:divBdr>
        <w:top w:val="none" w:sz="0" w:space="0" w:color="auto"/>
        <w:left w:val="none" w:sz="0" w:space="0" w:color="auto"/>
        <w:bottom w:val="none" w:sz="0" w:space="0" w:color="auto"/>
        <w:right w:val="none" w:sz="0" w:space="0" w:color="auto"/>
      </w:divBdr>
    </w:div>
    <w:div w:id="1008211641">
      <w:bodyDiv w:val="1"/>
      <w:marLeft w:val="0"/>
      <w:marRight w:val="0"/>
      <w:marTop w:val="0"/>
      <w:marBottom w:val="0"/>
      <w:divBdr>
        <w:top w:val="none" w:sz="0" w:space="0" w:color="auto"/>
        <w:left w:val="none" w:sz="0" w:space="0" w:color="auto"/>
        <w:bottom w:val="none" w:sz="0" w:space="0" w:color="auto"/>
        <w:right w:val="none" w:sz="0" w:space="0" w:color="auto"/>
      </w:divBdr>
    </w:div>
    <w:div w:id="1067915348">
      <w:bodyDiv w:val="1"/>
      <w:marLeft w:val="0"/>
      <w:marRight w:val="0"/>
      <w:marTop w:val="0"/>
      <w:marBottom w:val="0"/>
      <w:divBdr>
        <w:top w:val="none" w:sz="0" w:space="0" w:color="auto"/>
        <w:left w:val="none" w:sz="0" w:space="0" w:color="auto"/>
        <w:bottom w:val="none" w:sz="0" w:space="0" w:color="auto"/>
        <w:right w:val="none" w:sz="0" w:space="0" w:color="auto"/>
      </w:divBdr>
    </w:div>
    <w:div w:id="1172645065">
      <w:bodyDiv w:val="1"/>
      <w:marLeft w:val="0"/>
      <w:marRight w:val="0"/>
      <w:marTop w:val="0"/>
      <w:marBottom w:val="0"/>
      <w:divBdr>
        <w:top w:val="none" w:sz="0" w:space="0" w:color="auto"/>
        <w:left w:val="none" w:sz="0" w:space="0" w:color="auto"/>
        <w:bottom w:val="none" w:sz="0" w:space="0" w:color="auto"/>
        <w:right w:val="none" w:sz="0" w:space="0" w:color="auto"/>
      </w:divBdr>
    </w:div>
    <w:div w:id="1235551157">
      <w:bodyDiv w:val="1"/>
      <w:marLeft w:val="0"/>
      <w:marRight w:val="0"/>
      <w:marTop w:val="0"/>
      <w:marBottom w:val="0"/>
      <w:divBdr>
        <w:top w:val="none" w:sz="0" w:space="0" w:color="auto"/>
        <w:left w:val="none" w:sz="0" w:space="0" w:color="auto"/>
        <w:bottom w:val="none" w:sz="0" w:space="0" w:color="auto"/>
        <w:right w:val="none" w:sz="0" w:space="0" w:color="auto"/>
      </w:divBdr>
    </w:div>
    <w:div w:id="1461068397">
      <w:bodyDiv w:val="1"/>
      <w:marLeft w:val="0"/>
      <w:marRight w:val="0"/>
      <w:marTop w:val="0"/>
      <w:marBottom w:val="0"/>
      <w:divBdr>
        <w:top w:val="none" w:sz="0" w:space="0" w:color="auto"/>
        <w:left w:val="none" w:sz="0" w:space="0" w:color="auto"/>
        <w:bottom w:val="none" w:sz="0" w:space="0" w:color="auto"/>
        <w:right w:val="none" w:sz="0" w:space="0" w:color="auto"/>
      </w:divBdr>
      <w:divsChild>
        <w:div w:id="146871293">
          <w:marLeft w:val="576"/>
          <w:marRight w:val="0"/>
          <w:marTop w:val="0"/>
          <w:marBottom w:val="0"/>
          <w:divBdr>
            <w:top w:val="none" w:sz="0" w:space="0" w:color="auto"/>
            <w:left w:val="none" w:sz="0" w:space="0" w:color="auto"/>
            <w:bottom w:val="none" w:sz="0" w:space="0" w:color="auto"/>
            <w:right w:val="none" w:sz="0" w:space="0" w:color="auto"/>
          </w:divBdr>
        </w:div>
      </w:divsChild>
    </w:div>
    <w:div w:id="1644650938">
      <w:bodyDiv w:val="1"/>
      <w:marLeft w:val="0"/>
      <w:marRight w:val="0"/>
      <w:marTop w:val="0"/>
      <w:marBottom w:val="0"/>
      <w:divBdr>
        <w:top w:val="none" w:sz="0" w:space="0" w:color="auto"/>
        <w:left w:val="none" w:sz="0" w:space="0" w:color="auto"/>
        <w:bottom w:val="none" w:sz="0" w:space="0" w:color="auto"/>
        <w:right w:val="none" w:sz="0" w:space="0" w:color="auto"/>
      </w:divBdr>
    </w:div>
    <w:div w:id="1683781825">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 w:id="18695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use-case-diagrams.html" TargetMode="External"/><Relationship Id="rId13" Type="http://schemas.openxmlformats.org/officeDocument/2006/relationships/hyperlink" Target="https://pluginamerica.org/understanding-electric-vehicle-chargin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en.wikipedia.org/wiki/Charging_station"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tensio.com/user-persona/" TargetMode="Externa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mockplus.com/blog/post/user-persona-template"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rojectsmart.co.uk/requirements-gathering.php" TargetMode="External"/><Relationship Id="rId14" Type="http://schemas.openxmlformats.org/officeDocument/2006/relationships/hyperlink" Target="https://www.draw.io/"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Articles</vt:lpstr>
    </vt:vector>
  </TitlesOfParts>
  <Company>CIISE Concordia</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dc:title>
  <dc:subject/>
  <dc:creator>Hamada H. Ghenniwa</dc:creator>
  <cp:keywords/>
  <dc:description/>
  <cp:lastModifiedBy>Navjot Singh</cp:lastModifiedBy>
  <cp:revision>37</cp:revision>
  <cp:lastPrinted>2006-02-19T20:57:00Z</cp:lastPrinted>
  <dcterms:created xsi:type="dcterms:W3CDTF">2016-10-21T15:56:00Z</dcterms:created>
  <dcterms:modified xsi:type="dcterms:W3CDTF">2018-03-15T18:51:00Z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